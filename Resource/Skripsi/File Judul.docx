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533" w:rsidRDefault="006E707F" w:rsidP="004F0405">
      <w:pPr>
        <w:spacing w:line="355" w:lineRule="auto"/>
        <w:ind w:left="780" w:right="280"/>
        <w:jc w:val="center"/>
        <w:rPr>
          <w:sz w:val="28"/>
          <w:szCs w:val="28"/>
        </w:rPr>
      </w:pPr>
      <w:r>
        <w:rPr>
          <w:b/>
          <w:sz w:val="28"/>
          <w:szCs w:val="28"/>
        </w:rPr>
        <w:t>P</w:t>
      </w:r>
      <w:r>
        <w:rPr>
          <w:b/>
          <w:spacing w:val="2"/>
          <w:sz w:val="28"/>
          <w:szCs w:val="28"/>
        </w:rPr>
        <w:t>E</w:t>
      </w:r>
      <w:r>
        <w:rPr>
          <w:b/>
          <w:spacing w:val="-2"/>
          <w:sz w:val="28"/>
          <w:szCs w:val="28"/>
        </w:rPr>
        <w:t>N</w:t>
      </w:r>
      <w:r>
        <w:rPr>
          <w:b/>
          <w:spacing w:val="2"/>
          <w:sz w:val="28"/>
          <w:szCs w:val="28"/>
        </w:rPr>
        <w:t>GE</w:t>
      </w:r>
      <w:r>
        <w:rPr>
          <w:b/>
          <w:spacing w:val="-1"/>
          <w:sz w:val="28"/>
          <w:szCs w:val="28"/>
        </w:rPr>
        <w:t>M</w:t>
      </w:r>
      <w:r>
        <w:rPr>
          <w:b/>
          <w:spacing w:val="2"/>
          <w:sz w:val="28"/>
          <w:szCs w:val="28"/>
        </w:rPr>
        <w:t>B</w:t>
      </w:r>
      <w:r>
        <w:rPr>
          <w:b/>
          <w:spacing w:val="-2"/>
          <w:sz w:val="28"/>
          <w:szCs w:val="28"/>
        </w:rPr>
        <w:t>A</w:t>
      </w:r>
      <w:r>
        <w:rPr>
          <w:b/>
          <w:sz w:val="28"/>
          <w:szCs w:val="28"/>
        </w:rPr>
        <w:t>N</w:t>
      </w:r>
      <w:r>
        <w:rPr>
          <w:b/>
          <w:spacing w:val="2"/>
          <w:sz w:val="28"/>
          <w:szCs w:val="28"/>
        </w:rPr>
        <w:t>G</w:t>
      </w:r>
      <w:r>
        <w:rPr>
          <w:b/>
          <w:spacing w:val="-2"/>
          <w:sz w:val="28"/>
          <w:szCs w:val="28"/>
        </w:rPr>
        <w:t>A</w:t>
      </w:r>
      <w:r>
        <w:rPr>
          <w:b/>
          <w:sz w:val="28"/>
          <w:szCs w:val="28"/>
        </w:rPr>
        <w:t>N</w:t>
      </w:r>
      <w:r>
        <w:rPr>
          <w:b/>
          <w:spacing w:val="-21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>IST</w:t>
      </w:r>
      <w:r>
        <w:rPr>
          <w:b/>
          <w:spacing w:val="2"/>
          <w:sz w:val="28"/>
          <w:szCs w:val="28"/>
        </w:rPr>
        <w:t>E</w:t>
      </w:r>
      <w:r>
        <w:rPr>
          <w:b/>
          <w:sz w:val="28"/>
          <w:szCs w:val="28"/>
        </w:rPr>
        <w:t>M</w:t>
      </w:r>
      <w:r>
        <w:rPr>
          <w:b/>
          <w:spacing w:val="-11"/>
          <w:sz w:val="28"/>
          <w:szCs w:val="28"/>
        </w:rPr>
        <w:t xml:space="preserve"> </w:t>
      </w:r>
      <w:r>
        <w:rPr>
          <w:b/>
          <w:i/>
          <w:spacing w:val="-2"/>
          <w:sz w:val="28"/>
          <w:szCs w:val="28"/>
        </w:rPr>
        <w:t>D</w:t>
      </w:r>
      <w:r>
        <w:rPr>
          <w:b/>
          <w:i/>
          <w:spacing w:val="2"/>
          <w:sz w:val="28"/>
          <w:szCs w:val="28"/>
        </w:rPr>
        <w:t>A</w:t>
      </w:r>
      <w:r>
        <w:rPr>
          <w:b/>
          <w:i/>
          <w:sz w:val="28"/>
          <w:szCs w:val="28"/>
        </w:rPr>
        <w:t>T</w:t>
      </w:r>
      <w:r>
        <w:rPr>
          <w:b/>
          <w:i/>
          <w:spacing w:val="-1"/>
          <w:sz w:val="28"/>
          <w:szCs w:val="28"/>
        </w:rPr>
        <w:t>A</w:t>
      </w:r>
      <w:r>
        <w:rPr>
          <w:b/>
          <w:i/>
          <w:spacing w:val="1"/>
          <w:sz w:val="28"/>
          <w:szCs w:val="28"/>
        </w:rPr>
        <w:t>-</w:t>
      </w:r>
      <w:r>
        <w:rPr>
          <w:b/>
          <w:i/>
          <w:sz w:val="28"/>
          <w:szCs w:val="28"/>
        </w:rPr>
        <w:t>T</w:t>
      </w:r>
      <w:r>
        <w:rPr>
          <w:b/>
          <w:i/>
          <w:spacing w:val="-1"/>
          <w:sz w:val="28"/>
          <w:szCs w:val="28"/>
        </w:rPr>
        <w:t>O</w:t>
      </w:r>
      <w:r>
        <w:rPr>
          <w:b/>
          <w:i/>
          <w:spacing w:val="1"/>
          <w:sz w:val="28"/>
          <w:szCs w:val="28"/>
        </w:rPr>
        <w:t>-</w:t>
      </w:r>
      <w:r>
        <w:rPr>
          <w:b/>
          <w:i/>
          <w:sz w:val="28"/>
          <w:szCs w:val="28"/>
        </w:rPr>
        <w:t>T</w:t>
      </w:r>
      <w:r>
        <w:rPr>
          <w:b/>
          <w:i/>
          <w:spacing w:val="2"/>
          <w:sz w:val="28"/>
          <w:szCs w:val="28"/>
        </w:rPr>
        <w:t>E</w:t>
      </w:r>
      <w:r>
        <w:rPr>
          <w:b/>
          <w:i/>
          <w:sz w:val="28"/>
          <w:szCs w:val="28"/>
        </w:rPr>
        <w:t>XT</w:t>
      </w:r>
      <w:r>
        <w:rPr>
          <w:b/>
          <w:i/>
          <w:spacing w:val="-21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(</w:t>
      </w:r>
      <w:r>
        <w:rPr>
          <w:b/>
          <w:spacing w:val="-2"/>
          <w:sz w:val="28"/>
          <w:szCs w:val="28"/>
        </w:rPr>
        <w:t>D</w:t>
      </w:r>
      <w:r>
        <w:rPr>
          <w:b/>
          <w:spacing w:val="2"/>
          <w:sz w:val="28"/>
          <w:szCs w:val="28"/>
        </w:rPr>
        <w:t>2</w:t>
      </w:r>
      <w:r>
        <w:rPr>
          <w:b/>
          <w:spacing w:val="1"/>
          <w:sz w:val="28"/>
          <w:szCs w:val="28"/>
        </w:rPr>
        <w:t>T</w:t>
      </w:r>
      <w:r>
        <w:rPr>
          <w:b/>
          <w:sz w:val="28"/>
          <w:szCs w:val="28"/>
        </w:rPr>
        <w:t>)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 xml:space="preserve">UNTUK </w:t>
      </w:r>
      <w:r>
        <w:rPr>
          <w:b/>
          <w:sz w:val="28"/>
          <w:szCs w:val="28"/>
        </w:rPr>
        <w:t>ME</w:t>
      </w:r>
      <w:r>
        <w:rPr>
          <w:b/>
          <w:spacing w:val="2"/>
          <w:sz w:val="28"/>
          <w:szCs w:val="28"/>
        </w:rPr>
        <w:t>M</w:t>
      </w:r>
      <w:r>
        <w:rPr>
          <w:b/>
          <w:sz w:val="28"/>
          <w:szCs w:val="28"/>
        </w:rPr>
        <w:t>BANG</w:t>
      </w:r>
      <w:r>
        <w:rPr>
          <w:b/>
          <w:spacing w:val="2"/>
          <w:sz w:val="28"/>
          <w:szCs w:val="28"/>
        </w:rPr>
        <w:t>K</w:t>
      </w:r>
      <w:r>
        <w:rPr>
          <w:b/>
          <w:sz w:val="28"/>
          <w:szCs w:val="28"/>
        </w:rPr>
        <w:t>I</w:t>
      </w:r>
      <w:r>
        <w:rPr>
          <w:b/>
          <w:spacing w:val="1"/>
          <w:sz w:val="28"/>
          <w:szCs w:val="28"/>
        </w:rPr>
        <w:t>T</w:t>
      </w:r>
      <w:r>
        <w:rPr>
          <w:b/>
          <w:sz w:val="28"/>
          <w:szCs w:val="28"/>
        </w:rPr>
        <w:t>K</w:t>
      </w:r>
      <w:r>
        <w:rPr>
          <w:b/>
          <w:spacing w:val="-2"/>
          <w:sz w:val="28"/>
          <w:szCs w:val="28"/>
        </w:rPr>
        <w:t>A</w:t>
      </w:r>
      <w:r>
        <w:rPr>
          <w:b/>
          <w:sz w:val="28"/>
          <w:szCs w:val="28"/>
        </w:rPr>
        <w:t>N</w:t>
      </w:r>
      <w:r>
        <w:rPr>
          <w:b/>
          <w:spacing w:val="-27"/>
          <w:sz w:val="28"/>
          <w:szCs w:val="28"/>
        </w:rPr>
        <w:t xml:space="preserve"> </w:t>
      </w:r>
      <w:r>
        <w:rPr>
          <w:b/>
          <w:spacing w:val="2"/>
          <w:sz w:val="28"/>
          <w:szCs w:val="28"/>
        </w:rPr>
        <w:t>B</w:t>
      </w:r>
      <w:r>
        <w:rPr>
          <w:b/>
          <w:sz w:val="28"/>
          <w:szCs w:val="28"/>
        </w:rPr>
        <w:t>ERITA</w:t>
      </w:r>
      <w:r>
        <w:rPr>
          <w:b/>
          <w:spacing w:val="-10"/>
          <w:sz w:val="28"/>
          <w:szCs w:val="28"/>
        </w:rPr>
        <w:t xml:space="preserve"> </w:t>
      </w:r>
      <w:r>
        <w:rPr>
          <w:b/>
          <w:sz w:val="28"/>
          <w:szCs w:val="28"/>
        </w:rPr>
        <w:t>P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>DA</w:t>
      </w:r>
      <w:r>
        <w:rPr>
          <w:b/>
          <w:spacing w:val="-5"/>
          <w:sz w:val="28"/>
          <w:szCs w:val="28"/>
        </w:rPr>
        <w:t xml:space="preserve"> </w:t>
      </w:r>
      <w:r>
        <w:rPr>
          <w:b/>
          <w:spacing w:val="-2"/>
          <w:sz w:val="28"/>
          <w:szCs w:val="28"/>
        </w:rPr>
        <w:t>D</w:t>
      </w:r>
      <w:r>
        <w:rPr>
          <w:b/>
          <w:sz w:val="28"/>
          <w:szCs w:val="28"/>
        </w:rPr>
        <w:t>ATA</w:t>
      </w:r>
      <w:r>
        <w:rPr>
          <w:b/>
          <w:spacing w:val="-8"/>
          <w:sz w:val="28"/>
          <w:szCs w:val="28"/>
        </w:rPr>
        <w:t xml:space="preserve"> </w:t>
      </w:r>
      <w:r w:rsidR="004F0405">
        <w:rPr>
          <w:b/>
          <w:i/>
          <w:w w:val="99"/>
          <w:sz w:val="28"/>
          <w:szCs w:val="28"/>
        </w:rPr>
        <w:t>UNSPECIFIC</w:t>
      </w:r>
    </w:p>
    <w:p w:rsidR="00FC1533" w:rsidRDefault="00FC1533">
      <w:pPr>
        <w:spacing w:before="9" w:line="120" w:lineRule="exact"/>
        <w:rPr>
          <w:sz w:val="13"/>
          <w:szCs w:val="13"/>
        </w:rPr>
      </w:pPr>
    </w:p>
    <w:p w:rsidR="00FC1533" w:rsidRDefault="00FC1533">
      <w:pPr>
        <w:spacing w:line="200" w:lineRule="exact"/>
      </w:pPr>
    </w:p>
    <w:p w:rsidR="00FC1533" w:rsidRDefault="00FC1533">
      <w:pPr>
        <w:spacing w:line="200" w:lineRule="exact"/>
      </w:pPr>
    </w:p>
    <w:p w:rsidR="00FC1533" w:rsidRDefault="00FC1533">
      <w:pPr>
        <w:spacing w:line="200" w:lineRule="exact"/>
      </w:pPr>
    </w:p>
    <w:p w:rsidR="00FC1533" w:rsidRDefault="006E707F">
      <w:pPr>
        <w:ind w:left="4285" w:right="3782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Ol</w:t>
      </w:r>
      <w:r>
        <w:rPr>
          <w:spacing w:val="-3"/>
          <w:sz w:val="24"/>
          <w:szCs w:val="24"/>
        </w:rPr>
        <w:t>e</w:t>
      </w:r>
      <w:r>
        <w:rPr>
          <w:sz w:val="24"/>
          <w:szCs w:val="24"/>
        </w:rPr>
        <w:t>h</w:t>
      </w:r>
      <w:proofErr w:type="spellEnd"/>
    </w:p>
    <w:p w:rsidR="00FC1533" w:rsidRDefault="00FC1533">
      <w:pPr>
        <w:spacing w:before="15" w:line="280" w:lineRule="exact"/>
        <w:rPr>
          <w:sz w:val="28"/>
          <w:szCs w:val="28"/>
        </w:rPr>
      </w:pPr>
    </w:p>
    <w:p w:rsidR="00FC1533" w:rsidRDefault="004F0405">
      <w:pPr>
        <w:ind w:left="3408" w:right="2908"/>
        <w:jc w:val="center"/>
        <w:rPr>
          <w:sz w:val="24"/>
          <w:szCs w:val="24"/>
        </w:rPr>
      </w:pPr>
      <w:r>
        <w:rPr>
          <w:spacing w:val="-3"/>
          <w:sz w:val="24"/>
          <w:szCs w:val="24"/>
        </w:rPr>
        <w:t xml:space="preserve">Muhammad </w:t>
      </w:r>
      <w:proofErr w:type="spellStart"/>
      <w:r>
        <w:rPr>
          <w:spacing w:val="-3"/>
          <w:sz w:val="24"/>
          <w:szCs w:val="24"/>
        </w:rPr>
        <w:t>Ridwan</w:t>
      </w:r>
      <w:proofErr w:type="spellEnd"/>
    </w:p>
    <w:p w:rsidR="00FC1533" w:rsidRDefault="00FC1533">
      <w:pPr>
        <w:spacing w:line="200" w:lineRule="exact"/>
      </w:pPr>
    </w:p>
    <w:p w:rsidR="00FC1533" w:rsidRDefault="00FC1533">
      <w:pPr>
        <w:spacing w:line="200" w:lineRule="exact"/>
      </w:pPr>
    </w:p>
    <w:p w:rsidR="00FC1533" w:rsidRDefault="00FC1533">
      <w:pPr>
        <w:spacing w:line="200" w:lineRule="exact"/>
      </w:pPr>
    </w:p>
    <w:p w:rsidR="00FC1533" w:rsidRDefault="00FC1533">
      <w:pPr>
        <w:spacing w:before="4" w:line="260" w:lineRule="exact"/>
        <w:rPr>
          <w:sz w:val="26"/>
          <w:szCs w:val="26"/>
        </w:rPr>
      </w:pPr>
    </w:p>
    <w:p w:rsidR="00FC1533" w:rsidRDefault="006E707F">
      <w:pPr>
        <w:ind w:left="567" w:right="63"/>
        <w:jc w:val="center"/>
        <w:rPr>
          <w:sz w:val="24"/>
          <w:szCs w:val="24"/>
        </w:rPr>
      </w:pPr>
      <w:proofErr w:type="spellStart"/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ebu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h</w:t>
      </w:r>
      <w:proofErr w:type="spellEnd"/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skri</w:t>
      </w:r>
      <w:r>
        <w:rPr>
          <w:spacing w:val="-2"/>
          <w:sz w:val="24"/>
          <w:szCs w:val="24"/>
        </w:rPr>
        <w:t>p</w:t>
      </w:r>
      <w:r>
        <w:rPr>
          <w:sz w:val="24"/>
          <w:szCs w:val="24"/>
        </w:rPr>
        <w:t>si</w:t>
      </w:r>
      <w:proofErr w:type="spellEnd"/>
      <w:r>
        <w:rPr>
          <w:spacing w:val="3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diaju</w:t>
      </w:r>
      <w:r>
        <w:rPr>
          <w:spacing w:val="-2"/>
          <w:sz w:val="24"/>
          <w:szCs w:val="24"/>
        </w:rPr>
        <w:t>k</w:t>
      </w:r>
      <w:r>
        <w:rPr>
          <w:sz w:val="24"/>
          <w:szCs w:val="24"/>
        </w:rPr>
        <w:t>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3"/>
          <w:sz w:val="24"/>
          <w:szCs w:val="24"/>
        </w:rPr>
        <w:t>u</w:t>
      </w:r>
      <w:r>
        <w:rPr>
          <w:sz w:val="24"/>
          <w:szCs w:val="24"/>
        </w:rPr>
        <w:t>ntuk</w:t>
      </w:r>
      <w:proofErr w:type="spellEnd"/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</w:t>
      </w:r>
      <w:r>
        <w:rPr>
          <w:spacing w:val="-2"/>
          <w:sz w:val="24"/>
          <w:szCs w:val="24"/>
        </w:rPr>
        <w:t>m</w:t>
      </w:r>
      <w:r>
        <w:rPr>
          <w:spacing w:val="1"/>
          <w:sz w:val="24"/>
          <w:szCs w:val="24"/>
        </w:rPr>
        <w:t>e</w:t>
      </w:r>
      <w:r>
        <w:rPr>
          <w:spacing w:val="-2"/>
          <w:sz w:val="24"/>
          <w:szCs w:val="24"/>
        </w:rPr>
        <w:t>n</w:t>
      </w:r>
      <w:r>
        <w:rPr>
          <w:sz w:val="24"/>
          <w:szCs w:val="24"/>
        </w:rPr>
        <w:t>uhi</w:t>
      </w:r>
      <w:proofErr w:type="spellEnd"/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lah</w:t>
      </w:r>
      <w:proofErr w:type="spellEnd"/>
      <w:r>
        <w:rPr>
          <w:spacing w:val="-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r>
        <w:rPr>
          <w:spacing w:val="-3"/>
          <w:sz w:val="24"/>
          <w:szCs w:val="24"/>
        </w:rPr>
        <w:t>t</w:t>
      </w:r>
      <w:r>
        <w:rPr>
          <w:sz w:val="24"/>
          <w:szCs w:val="24"/>
        </w:rPr>
        <w:t>u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pacing w:val="3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4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mpe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o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eh</w:t>
      </w:r>
      <w:proofErr w:type="spellEnd"/>
      <w:r>
        <w:rPr>
          <w:spacing w:val="-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proofErr w:type="spellEnd"/>
    </w:p>
    <w:p w:rsidR="00FC1533" w:rsidRDefault="006E707F">
      <w:pPr>
        <w:spacing w:line="260" w:lineRule="exact"/>
        <w:ind w:left="960" w:right="457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S</w:t>
      </w:r>
      <w:r>
        <w:rPr>
          <w:spacing w:val="-2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pacing w:val="-2"/>
          <w:sz w:val="24"/>
          <w:szCs w:val="24"/>
        </w:rPr>
        <w:t>j</w:t>
      </w:r>
      <w:r>
        <w:rPr>
          <w:sz w:val="24"/>
          <w:szCs w:val="24"/>
        </w:rPr>
        <w:t>ana</w:t>
      </w:r>
      <w:proofErr w:type="spellEnd"/>
      <w:r>
        <w:rPr>
          <w:spacing w:val="-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puter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4"/>
          <w:sz w:val="24"/>
          <w:szCs w:val="24"/>
        </w:rPr>
        <w:t>F</w:t>
      </w:r>
      <w:r>
        <w:rPr>
          <w:sz w:val="24"/>
          <w:szCs w:val="24"/>
        </w:rPr>
        <w:t>aku</w:t>
      </w:r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>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</w:t>
      </w:r>
      <w:r>
        <w:rPr>
          <w:spacing w:val="-3"/>
          <w:sz w:val="24"/>
          <w:szCs w:val="24"/>
        </w:rPr>
        <w:t>a</w:t>
      </w:r>
      <w:r>
        <w:rPr>
          <w:sz w:val="24"/>
          <w:szCs w:val="24"/>
        </w:rPr>
        <w:t>te</w:t>
      </w:r>
      <w:r>
        <w:rPr>
          <w:spacing w:val="2"/>
          <w:sz w:val="24"/>
          <w:szCs w:val="24"/>
        </w:rPr>
        <w:t>m</w:t>
      </w:r>
      <w:r>
        <w:rPr>
          <w:spacing w:val="-3"/>
          <w:sz w:val="24"/>
          <w:szCs w:val="24"/>
        </w:rPr>
        <w:t>a</w:t>
      </w:r>
      <w:r>
        <w:rPr>
          <w:sz w:val="24"/>
          <w:szCs w:val="24"/>
        </w:rPr>
        <w:t>tika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2"/>
          <w:sz w:val="24"/>
          <w:szCs w:val="24"/>
        </w:rPr>
        <w:t>d</w:t>
      </w:r>
      <w:r>
        <w:rPr>
          <w:sz w:val="24"/>
          <w:szCs w:val="24"/>
        </w:rPr>
        <w:t>an</w:t>
      </w:r>
      <w:proofErr w:type="spellEnd"/>
      <w:r>
        <w:rPr>
          <w:spacing w:val="4"/>
          <w:sz w:val="24"/>
          <w:szCs w:val="24"/>
        </w:rPr>
        <w:t xml:space="preserve"> </w:t>
      </w:r>
      <w:proofErr w:type="spellStart"/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2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h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an</w:t>
      </w:r>
      <w:proofErr w:type="spellEnd"/>
      <w:r>
        <w:rPr>
          <w:spacing w:val="-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Alam</w:t>
      </w:r>
      <w:proofErr w:type="spellEnd"/>
    </w:p>
    <w:p w:rsidR="00FC1533" w:rsidRDefault="00FC1533">
      <w:pPr>
        <w:spacing w:line="200" w:lineRule="exact"/>
      </w:pPr>
    </w:p>
    <w:p w:rsidR="00FC1533" w:rsidRDefault="00FC1533">
      <w:pPr>
        <w:spacing w:line="200" w:lineRule="exact"/>
      </w:pPr>
    </w:p>
    <w:p w:rsidR="00FC1533" w:rsidRDefault="00FC1533">
      <w:pPr>
        <w:spacing w:line="200" w:lineRule="exact"/>
      </w:pPr>
    </w:p>
    <w:p w:rsidR="00FC1533" w:rsidRDefault="00FC1533">
      <w:pPr>
        <w:spacing w:line="200" w:lineRule="exact"/>
      </w:pPr>
    </w:p>
    <w:p w:rsidR="00FC1533" w:rsidRDefault="00FC1533">
      <w:pPr>
        <w:spacing w:line="200" w:lineRule="exact"/>
      </w:pPr>
    </w:p>
    <w:p w:rsidR="00FC1533" w:rsidRDefault="00FC1533">
      <w:pPr>
        <w:spacing w:line="200" w:lineRule="exact"/>
      </w:pPr>
    </w:p>
    <w:p w:rsidR="00FC1533" w:rsidRDefault="00FC1533">
      <w:pPr>
        <w:spacing w:before="2" w:line="260" w:lineRule="exact"/>
        <w:rPr>
          <w:sz w:val="26"/>
          <w:szCs w:val="26"/>
        </w:rPr>
      </w:pPr>
    </w:p>
    <w:p w:rsidR="00FC1533" w:rsidRDefault="006E707F" w:rsidP="004F0405">
      <w:pPr>
        <w:ind w:left="3017" w:right="2514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© </w:t>
      </w:r>
      <w:r w:rsidR="004F0405">
        <w:rPr>
          <w:sz w:val="24"/>
          <w:szCs w:val="24"/>
        </w:rPr>
        <w:t xml:space="preserve">Muhammad </w:t>
      </w:r>
      <w:proofErr w:type="spellStart"/>
      <w:r w:rsidR="004F0405">
        <w:rPr>
          <w:sz w:val="24"/>
          <w:szCs w:val="24"/>
        </w:rPr>
        <w:t>Ridwan</w:t>
      </w:r>
      <w:proofErr w:type="spellEnd"/>
      <w:r>
        <w:rPr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2</w:t>
      </w:r>
      <w:r>
        <w:rPr>
          <w:sz w:val="24"/>
          <w:szCs w:val="24"/>
        </w:rPr>
        <w:t>018</w:t>
      </w:r>
    </w:p>
    <w:p w:rsidR="00FC1533" w:rsidRDefault="00FC1533">
      <w:pPr>
        <w:spacing w:before="8" w:line="140" w:lineRule="exact"/>
        <w:rPr>
          <w:sz w:val="15"/>
          <w:szCs w:val="15"/>
        </w:rPr>
      </w:pPr>
    </w:p>
    <w:p w:rsidR="00FC1533" w:rsidRDefault="006E707F">
      <w:pPr>
        <w:ind w:left="2907" w:right="2406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Univ</w:t>
      </w:r>
      <w:r>
        <w:rPr>
          <w:spacing w:val="-3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itas</w:t>
      </w:r>
      <w:proofErr w:type="spellEnd"/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</w:t>
      </w:r>
      <w:r>
        <w:rPr>
          <w:spacing w:val="-2"/>
          <w:sz w:val="24"/>
          <w:szCs w:val="24"/>
        </w:rPr>
        <w:t>d</w:t>
      </w:r>
      <w:r>
        <w:rPr>
          <w:sz w:val="24"/>
          <w:szCs w:val="24"/>
        </w:rPr>
        <w:t>idik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Ind</w:t>
      </w:r>
      <w:r>
        <w:rPr>
          <w:spacing w:val="-3"/>
          <w:sz w:val="24"/>
          <w:szCs w:val="24"/>
        </w:rPr>
        <w:t>o</w:t>
      </w:r>
      <w:r>
        <w:rPr>
          <w:sz w:val="24"/>
          <w:szCs w:val="24"/>
        </w:rPr>
        <w:t>ne</w:t>
      </w:r>
      <w:r>
        <w:rPr>
          <w:spacing w:val="-3"/>
          <w:sz w:val="24"/>
          <w:szCs w:val="24"/>
        </w:rPr>
        <w:t>s</w:t>
      </w:r>
      <w:r>
        <w:rPr>
          <w:sz w:val="24"/>
          <w:szCs w:val="24"/>
        </w:rPr>
        <w:t>ia</w:t>
      </w:r>
    </w:p>
    <w:p w:rsidR="00FC1533" w:rsidRDefault="00FC1533">
      <w:pPr>
        <w:spacing w:line="200" w:lineRule="exact"/>
      </w:pPr>
    </w:p>
    <w:p w:rsidR="00FC1533" w:rsidRDefault="00FC1533">
      <w:pPr>
        <w:spacing w:line="200" w:lineRule="exact"/>
      </w:pPr>
    </w:p>
    <w:p w:rsidR="00FC1533" w:rsidRDefault="00FC1533">
      <w:pPr>
        <w:spacing w:line="200" w:lineRule="exact"/>
      </w:pPr>
    </w:p>
    <w:p w:rsidR="00FC1533" w:rsidRDefault="00FC1533">
      <w:pPr>
        <w:spacing w:line="200" w:lineRule="exact"/>
      </w:pPr>
    </w:p>
    <w:p w:rsidR="00FC1533" w:rsidRDefault="00FC1533">
      <w:pPr>
        <w:spacing w:before="7" w:line="220" w:lineRule="exact"/>
        <w:rPr>
          <w:sz w:val="22"/>
          <w:szCs w:val="22"/>
        </w:rPr>
      </w:pPr>
    </w:p>
    <w:p w:rsidR="00FC1533" w:rsidRDefault="004F0405" w:rsidP="004F0405">
      <w:pPr>
        <w:ind w:left="2880" w:right="3354" w:firstLine="720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Desember</w:t>
      </w:r>
      <w:proofErr w:type="spellEnd"/>
      <w:r>
        <w:rPr>
          <w:sz w:val="24"/>
          <w:szCs w:val="24"/>
        </w:rPr>
        <w:t xml:space="preserve"> </w:t>
      </w:r>
      <w:r w:rsidR="006E707F">
        <w:rPr>
          <w:sz w:val="24"/>
          <w:szCs w:val="24"/>
        </w:rPr>
        <w:t>20</w:t>
      </w:r>
      <w:r w:rsidR="006E707F">
        <w:rPr>
          <w:spacing w:val="-2"/>
          <w:sz w:val="24"/>
          <w:szCs w:val="24"/>
        </w:rPr>
        <w:t>1</w:t>
      </w:r>
      <w:r w:rsidR="006E707F">
        <w:rPr>
          <w:sz w:val="24"/>
          <w:szCs w:val="24"/>
        </w:rPr>
        <w:t>8</w:t>
      </w:r>
    </w:p>
    <w:p w:rsidR="00FC1533" w:rsidRDefault="00FC1533">
      <w:pPr>
        <w:spacing w:line="200" w:lineRule="exact"/>
      </w:pPr>
    </w:p>
    <w:p w:rsidR="00FC1533" w:rsidRDefault="00FC1533">
      <w:pPr>
        <w:spacing w:line="200" w:lineRule="exact"/>
      </w:pPr>
    </w:p>
    <w:p w:rsidR="00FC1533" w:rsidRDefault="00FC1533">
      <w:pPr>
        <w:spacing w:line="200" w:lineRule="exact"/>
      </w:pPr>
    </w:p>
    <w:p w:rsidR="00FC1533" w:rsidRDefault="00FC1533">
      <w:pPr>
        <w:spacing w:line="200" w:lineRule="exact"/>
      </w:pPr>
    </w:p>
    <w:p w:rsidR="00FC1533" w:rsidRDefault="00FC1533">
      <w:pPr>
        <w:spacing w:line="200" w:lineRule="exact"/>
      </w:pPr>
    </w:p>
    <w:p w:rsidR="00FC1533" w:rsidRDefault="00FC1533">
      <w:pPr>
        <w:spacing w:line="200" w:lineRule="exact"/>
      </w:pPr>
    </w:p>
    <w:p w:rsidR="00FC1533" w:rsidRDefault="00FC1533">
      <w:pPr>
        <w:spacing w:before="17" w:line="240" w:lineRule="exact"/>
        <w:rPr>
          <w:sz w:val="24"/>
          <w:szCs w:val="24"/>
        </w:rPr>
      </w:pPr>
    </w:p>
    <w:p w:rsidR="00FC1533" w:rsidRDefault="006E707F">
      <w:pPr>
        <w:ind w:left="2705" w:right="2205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a</w:t>
      </w:r>
      <w:r>
        <w:rPr>
          <w:sz w:val="24"/>
          <w:szCs w:val="24"/>
        </w:rPr>
        <w:t>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Cipta</w:t>
      </w:r>
      <w:proofErr w:type="spellEnd"/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-2"/>
          <w:sz w:val="24"/>
          <w:szCs w:val="24"/>
        </w:rPr>
        <w:t>d</w:t>
      </w:r>
      <w:r>
        <w:rPr>
          <w:sz w:val="24"/>
          <w:szCs w:val="24"/>
        </w:rPr>
        <w:t>il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d</w:t>
      </w:r>
      <w:r>
        <w:rPr>
          <w:sz w:val="24"/>
          <w:szCs w:val="24"/>
        </w:rPr>
        <w:t>un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</w:t>
      </w:r>
      <w:proofErr w:type="spellEnd"/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undan</w:t>
      </w:r>
      <w:r>
        <w:rPr>
          <w:spacing w:val="-1"/>
          <w:sz w:val="24"/>
          <w:szCs w:val="24"/>
        </w:rPr>
        <w:t>g-</w:t>
      </w:r>
      <w:r>
        <w:rPr>
          <w:spacing w:val="-2"/>
          <w:sz w:val="24"/>
          <w:szCs w:val="24"/>
        </w:rPr>
        <w:t>u</w:t>
      </w:r>
      <w:r>
        <w:rPr>
          <w:sz w:val="24"/>
          <w:szCs w:val="24"/>
        </w:rPr>
        <w:t>ndan</w:t>
      </w:r>
      <w:r>
        <w:rPr>
          <w:spacing w:val="-3"/>
          <w:sz w:val="24"/>
          <w:szCs w:val="24"/>
        </w:rPr>
        <w:t>g</w:t>
      </w:r>
      <w:proofErr w:type="spellEnd"/>
      <w:r>
        <w:rPr>
          <w:sz w:val="24"/>
          <w:szCs w:val="24"/>
        </w:rPr>
        <w:t>.</w:t>
      </w:r>
    </w:p>
    <w:p w:rsidR="00FC1533" w:rsidRDefault="00FC1533">
      <w:pPr>
        <w:spacing w:before="8" w:line="120" w:lineRule="exact"/>
        <w:rPr>
          <w:sz w:val="12"/>
          <w:szCs w:val="12"/>
        </w:rPr>
      </w:pPr>
    </w:p>
    <w:p w:rsidR="00FC1533" w:rsidRDefault="00FC1533">
      <w:pPr>
        <w:spacing w:line="200" w:lineRule="exact"/>
      </w:pPr>
    </w:p>
    <w:p w:rsidR="00FC1533" w:rsidRDefault="00FC1533">
      <w:pPr>
        <w:spacing w:line="200" w:lineRule="exact"/>
      </w:pPr>
    </w:p>
    <w:p w:rsidR="00FC1533" w:rsidRDefault="00FC1533">
      <w:pPr>
        <w:spacing w:line="200" w:lineRule="exact"/>
      </w:pPr>
    </w:p>
    <w:p w:rsidR="00FC1533" w:rsidRDefault="00FC1533">
      <w:pPr>
        <w:spacing w:line="200" w:lineRule="exact"/>
      </w:pPr>
    </w:p>
    <w:p w:rsidR="00FC1533" w:rsidRDefault="00FC1533">
      <w:pPr>
        <w:spacing w:line="200" w:lineRule="exact"/>
      </w:pPr>
    </w:p>
    <w:p w:rsidR="00FC1533" w:rsidRDefault="00FC1533">
      <w:pPr>
        <w:spacing w:line="200" w:lineRule="exact"/>
      </w:pPr>
    </w:p>
    <w:p w:rsidR="00FC1533" w:rsidRDefault="00FC1533">
      <w:pPr>
        <w:spacing w:line="200" w:lineRule="exact"/>
      </w:pPr>
    </w:p>
    <w:p w:rsidR="00FC1533" w:rsidRDefault="00FC1533">
      <w:pPr>
        <w:spacing w:line="200" w:lineRule="exact"/>
      </w:pPr>
    </w:p>
    <w:p w:rsidR="00FC1533" w:rsidRDefault="00FC1533">
      <w:pPr>
        <w:spacing w:line="200" w:lineRule="exact"/>
      </w:pPr>
    </w:p>
    <w:p w:rsidR="00FC1533" w:rsidRDefault="00FC1533">
      <w:pPr>
        <w:spacing w:line="200" w:lineRule="exact"/>
      </w:pPr>
    </w:p>
    <w:p w:rsidR="00FC1533" w:rsidRDefault="00FC1533">
      <w:pPr>
        <w:spacing w:line="200" w:lineRule="exact"/>
      </w:pPr>
    </w:p>
    <w:p w:rsidR="00FC1533" w:rsidRDefault="006E707F">
      <w:pPr>
        <w:ind w:left="1637" w:right="1137"/>
        <w:jc w:val="center"/>
        <w:rPr>
          <w:sz w:val="24"/>
          <w:szCs w:val="24"/>
        </w:rPr>
      </w:pPr>
      <w:proofErr w:type="spellStart"/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krip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3"/>
          <w:sz w:val="24"/>
          <w:szCs w:val="24"/>
        </w:rPr>
        <w:t>b</w:t>
      </w:r>
      <w:r>
        <w:rPr>
          <w:sz w:val="24"/>
          <w:szCs w:val="24"/>
        </w:rPr>
        <w:t>oleh</w:t>
      </w:r>
      <w:proofErr w:type="spellEnd"/>
      <w:r>
        <w:rPr>
          <w:spacing w:val="-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-3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luru</w:t>
      </w:r>
      <w:r>
        <w:rPr>
          <w:spacing w:val="2"/>
          <w:sz w:val="24"/>
          <w:szCs w:val="24"/>
        </w:rPr>
        <w:t>h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</w:t>
      </w:r>
      <w:r>
        <w:rPr>
          <w:spacing w:val="-4"/>
          <w:sz w:val="24"/>
          <w:szCs w:val="24"/>
        </w:rPr>
        <w:t>g</w:t>
      </w:r>
      <w:r>
        <w:rPr>
          <w:sz w:val="24"/>
          <w:szCs w:val="24"/>
        </w:rPr>
        <w:t>ian</w:t>
      </w:r>
      <w:proofErr w:type="spellEnd"/>
      <w:r>
        <w:rPr>
          <w:sz w:val="24"/>
          <w:szCs w:val="24"/>
        </w:rPr>
        <w:t>,</w:t>
      </w:r>
    </w:p>
    <w:p w:rsidR="00FC1533" w:rsidRDefault="00FC1533">
      <w:pPr>
        <w:spacing w:before="1" w:line="160" w:lineRule="exact"/>
        <w:rPr>
          <w:sz w:val="16"/>
          <w:szCs w:val="16"/>
        </w:rPr>
      </w:pPr>
    </w:p>
    <w:p w:rsidR="00FC1533" w:rsidRDefault="006E707F">
      <w:pPr>
        <w:ind w:left="946" w:right="444"/>
        <w:jc w:val="center"/>
        <w:rPr>
          <w:sz w:val="24"/>
          <w:szCs w:val="24"/>
        </w:rPr>
        <w:sectPr w:rsidR="00FC1533">
          <w:pgSz w:w="11920" w:h="16840"/>
          <w:pgMar w:top="1560" w:right="1620" w:bottom="280" w:left="1680" w:header="720" w:footer="720" w:gutter="0"/>
          <w:cols w:space="720"/>
        </w:sectPr>
      </w:pPr>
      <w:proofErr w:type="spellStart"/>
      <w:proofErr w:type="gramStart"/>
      <w:r>
        <w:rPr>
          <w:sz w:val="24"/>
          <w:szCs w:val="24"/>
        </w:rPr>
        <w:t>de</w:t>
      </w:r>
      <w:r>
        <w:rPr>
          <w:spacing w:val="-3"/>
          <w:sz w:val="24"/>
          <w:szCs w:val="24"/>
        </w:rPr>
        <w:t>n</w:t>
      </w:r>
      <w:r>
        <w:rPr>
          <w:sz w:val="24"/>
          <w:szCs w:val="24"/>
        </w:rPr>
        <w:t>gan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pacing w:val="-3"/>
          <w:sz w:val="24"/>
          <w:szCs w:val="24"/>
        </w:rPr>
        <w:t>d</w:t>
      </w:r>
      <w:r>
        <w:rPr>
          <w:sz w:val="24"/>
          <w:szCs w:val="24"/>
        </w:rPr>
        <w:t>ic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t</w:t>
      </w:r>
      <w:r>
        <w:rPr>
          <w:spacing w:val="-3"/>
          <w:sz w:val="24"/>
          <w:szCs w:val="24"/>
        </w:rPr>
        <w:t>a</w:t>
      </w:r>
      <w:r>
        <w:rPr>
          <w:sz w:val="24"/>
          <w:szCs w:val="24"/>
        </w:rPr>
        <w:t>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l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pacing w:val="-2"/>
          <w:sz w:val="24"/>
          <w:szCs w:val="24"/>
        </w:rPr>
        <w:t>d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>f</w:t>
      </w:r>
      <w:r>
        <w:rPr>
          <w:sz w:val="24"/>
          <w:szCs w:val="24"/>
        </w:rPr>
        <w:t>oto</w:t>
      </w:r>
      <w:proofErr w:type="spellEnd"/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ko</w:t>
      </w:r>
      <w:r>
        <w:rPr>
          <w:spacing w:val="-2"/>
          <w:sz w:val="24"/>
          <w:szCs w:val="24"/>
        </w:rPr>
        <w:t>p</w:t>
      </w:r>
      <w:r>
        <w:rPr>
          <w:sz w:val="24"/>
          <w:szCs w:val="24"/>
        </w:rPr>
        <w:t xml:space="preserve">i,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4"/>
          <w:sz w:val="24"/>
          <w:szCs w:val="24"/>
        </w:rPr>
        <w:t>c</w:t>
      </w:r>
      <w:r>
        <w:rPr>
          <w:sz w:val="24"/>
          <w:szCs w:val="24"/>
        </w:rPr>
        <w:t>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lain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y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n</w:t>
      </w:r>
      <w:r>
        <w:rPr>
          <w:sz w:val="24"/>
          <w:szCs w:val="24"/>
        </w:rPr>
        <w:t>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jin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>r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2"/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pacing w:val="-2"/>
          <w:sz w:val="24"/>
          <w:szCs w:val="24"/>
        </w:rPr>
        <w:t>n</w:t>
      </w:r>
      <w:r>
        <w:rPr>
          <w:sz w:val="24"/>
          <w:szCs w:val="24"/>
        </w:rPr>
        <w:t>ul</w:t>
      </w:r>
      <w:bookmarkStart w:id="0" w:name="_GoBack"/>
      <w:bookmarkEnd w:id="0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>.</w:t>
      </w:r>
    </w:p>
    <w:p w:rsidR="00FC1533" w:rsidRDefault="00FC1533">
      <w:pPr>
        <w:spacing w:before="9" w:line="140" w:lineRule="exact"/>
        <w:rPr>
          <w:sz w:val="14"/>
          <w:szCs w:val="14"/>
        </w:rPr>
      </w:pPr>
    </w:p>
    <w:p w:rsidR="00FC1533" w:rsidRDefault="006E707F">
      <w:pPr>
        <w:ind w:left="3132" w:right="2568"/>
        <w:jc w:val="center"/>
        <w:rPr>
          <w:sz w:val="24"/>
          <w:szCs w:val="24"/>
        </w:rPr>
      </w:pPr>
      <w:r>
        <w:rPr>
          <w:b/>
          <w:sz w:val="24"/>
          <w:szCs w:val="24"/>
        </w:rPr>
        <w:t>LE</w:t>
      </w:r>
      <w:r>
        <w:rPr>
          <w:b/>
          <w:spacing w:val="-2"/>
          <w:sz w:val="24"/>
          <w:szCs w:val="24"/>
        </w:rPr>
        <w:t>MB</w:t>
      </w:r>
      <w:r>
        <w:rPr>
          <w:b/>
          <w:sz w:val="24"/>
          <w:szCs w:val="24"/>
        </w:rPr>
        <w:t xml:space="preserve">AR </w:t>
      </w:r>
      <w:r>
        <w:rPr>
          <w:b/>
          <w:spacing w:val="-6"/>
          <w:sz w:val="24"/>
          <w:szCs w:val="24"/>
        </w:rPr>
        <w:t>P</w:t>
      </w:r>
      <w:r>
        <w:rPr>
          <w:b/>
          <w:sz w:val="24"/>
          <w:szCs w:val="24"/>
        </w:rPr>
        <w:t>EN</w:t>
      </w:r>
      <w:r>
        <w:rPr>
          <w:b/>
          <w:spacing w:val="-2"/>
          <w:sz w:val="24"/>
          <w:szCs w:val="24"/>
        </w:rPr>
        <w:t>G</w:t>
      </w:r>
      <w:r>
        <w:rPr>
          <w:b/>
          <w:sz w:val="24"/>
          <w:szCs w:val="24"/>
        </w:rPr>
        <w:t>ESAHAN</w:t>
      </w:r>
    </w:p>
    <w:p w:rsidR="00FC1533" w:rsidRDefault="00FC1533">
      <w:pPr>
        <w:spacing w:line="200" w:lineRule="exact"/>
      </w:pPr>
    </w:p>
    <w:p w:rsidR="00FC1533" w:rsidRPr="00BB6A4D" w:rsidRDefault="00FC1533">
      <w:pPr>
        <w:spacing w:before="16" w:line="260" w:lineRule="exact"/>
        <w:rPr>
          <w:sz w:val="24"/>
          <w:szCs w:val="24"/>
        </w:rPr>
      </w:pPr>
    </w:p>
    <w:p w:rsidR="00FC1533" w:rsidRDefault="006E707F" w:rsidP="006E707F">
      <w:pPr>
        <w:spacing w:line="255" w:lineRule="auto"/>
        <w:ind w:left="929" w:right="367" w:firstLine="1"/>
        <w:jc w:val="center"/>
        <w:rPr>
          <w:b/>
          <w:i/>
          <w:w w:val="99"/>
          <w:sz w:val="24"/>
          <w:szCs w:val="24"/>
        </w:rPr>
      </w:pPr>
      <w:r w:rsidRPr="00BB6A4D">
        <w:rPr>
          <w:b/>
          <w:spacing w:val="-2"/>
          <w:sz w:val="24"/>
          <w:szCs w:val="24"/>
        </w:rPr>
        <w:t>P</w:t>
      </w:r>
      <w:r w:rsidRPr="00BB6A4D">
        <w:rPr>
          <w:b/>
          <w:spacing w:val="2"/>
          <w:sz w:val="24"/>
          <w:szCs w:val="24"/>
        </w:rPr>
        <w:t>E</w:t>
      </w:r>
      <w:r w:rsidRPr="00BB6A4D">
        <w:rPr>
          <w:b/>
          <w:sz w:val="24"/>
          <w:szCs w:val="24"/>
        </w:rPr>
        <w:t>NG</w:t>
      </w:r>
      <w:r w:rsidRPr="00BB6A4D">
        <w:rPr>
          <w:b/>
          <w:spacing w:val="2"/>
          <w:sz w:val="24"/>
          <w:szCs w:val="24"/>
        </w:rPr>
        <w:t>E</w:t>
      </w:r>
      <w:r w:rsidRPr="00BB6A4D">
        <w:rPr>
          <w:b/>
          <w:spacing w:val="-1"/>
          <w:sz w:val="24"/>
          <w:szCs w:val="24"/>
        </w:rPr>
        <w:t>M</w:t>
      </w:r>
      <w:r w:rsidRPr="00BB6A4D">
        <w:rPr>
          <w:b/>
          <w:spacing w:val="2"/>
          <w:sz w:val="24"/>
          <w:szCs w:val="24"/>
        </w:rPr>
        <w:t>B</w:t>
      </w:r>
      <w:r w:rsidRPr="00BB6A4D">
        <w:rPr>
          <w:b/>
          <w:sz w:val="24"/>
          <w:szCs w:val="24"/>
        </w:rPr>
        <w:t>A</w:t>
      </w:r>
      <w:r w:rsidRPr="00BB6A4D">
        <w:rPr>
          <w:b/>
          <w:spacing w:val="-1"/>
          <w:sz w:val="24"/>
          <w:szCs w:val="24"/>
        </w:rPr>
        <w:t>N</w:t>
      </w:r>
      <w:r w:rsidRPr="00BB6A4D">
        <w:rPr>
          <w:b/>
          <w:spacing w:val="2"/>
          <w:sz w:val="24"/>
          <w:szCs w:val="24"/>
        </w:rPr>
        <w:t>G</w:t>
      </w:r>
      <w:r w:rsidRPr="00BB6A4D">
        <w:rPr>
          <w:b/>
          <w:sz w:val="24"/>
          <w:szCs w:val="24"/>
        </w:rPr>
        <w:t>AN</w:t>
      </w:r>
      <w:r w:rsidRPr="00BB6A4D">
        <w:rPr>
          <w:b/>
          <w:spacing w:val="-24"/>
          <w:sz w:val="24"/>
          <w:szCs w:val="24"/>
        </w:rPr>
        <w:t xml:space="preserve"> </w:t>
      </w:r>
      <w:r w:rsidRPr="00BB6A4D">
        <w:rPr>
          <w:b/>
          <w:spacing w:val="2"/>
          <w:sz w:val="24"/>
          <w:szCs w:val="24"/>
        </w:rPr>
        <w:t>S</w:t>
      </w:r>
      <w:r w:rsidRPr="00BB6A4D">
        <w:rPr>
          <w:b/>
          <w:sz w:val="24"/>
          <w:szCs w:val="24"/>
        </w:rPr>
        <w:t>IS</w:t>
      </w:r>
      <w:r w:rsidRPr="00BB6A4D">
        <w:rPr>
          <w:b/>
          <w:spacing w:val="2"/>
          <w:sz w:val="24"/>
          <w:szCs w:val="24"/>
        </w:rPr>
        <w:t>T</w:t>
      </w:r>
      <w:r w:rsidRPr="00BB6A4D">
        <w:rPr>
          <w:b/>
          <w:sz w:val="24"/>
          <w:szCs w:val="24"/>
        </w:rPr>
        <w:t>EM</w:t>
      </w:r>
      <w:r w:rsidRPr="00BB6A4D">
        <w:rPr>
          <w:b/>
          <w:spacing w:val="-11"/>
          <w:sz w:val="24"/>
          <w:szCs w:val="24"/>
        </w:rPr>
        <w:t xml:space="preserve"> </w:t>
      </w:r>
      <w:r w:rsidRPr="00BB6A4D">
        <w:rPr>
          <w:b/>
          <w:i/>
          <w:sz w:val="24"/>
          <w:szCs w:val="24"/>
        </w:rPr>
        <w:t>DAT</w:t>
      </w:r>
      <w:r w:rsidRPr="00BB6A4D">
        <w:rPr>
          <w:b/>
          <w:i/>
          <w:spacing w:val="1"/>
          <w:sz w:val="24"/>
          <w:szCs w:val="24"/>
        </w:rPr>
        <w:t>A</w:t>
      </w:r>
      <w:r w:rsidRPr="00BB6A4D">
        <w:rPr>
          <w:b/>
          <w:i/>
          <w:spacing w:val="-1"/>
          <w:sz w:val="24"/>
          <w:szCs w:val="24"/>
        </w:rPr>
        <w:t>-</w:t>
      </w:r>
      <w:r w:rsidRPr="00BB6A4D">
        <w:rPr>
          <w:b/>
          <w:i/>
          <w:sz w:val="24"/>
          <w:szCs w:val="24"/>
        </w:rPr>
        <w:t>T</w:t>
      </w:r>
      <w:r w:rsidRPr="00BB6A4D">
        <w:rPr>
          <w:b/>
          <w:i/>
          <w:spacing w:val="1"/>
          <w:sz w:val="24"/>
          <w:szCs w:val="24"/>
        </w:rPr>
        <w:t>O</w:t>
      </w:r>
      <w:r w:rsidRPr="00BB6A4D">
        <w:rPr>
          <w:b/>
          <w:i/>
          <w:spacing w:val="-2"/>
          <w:sz w:val="24"/>
          <w:szCs w:val="24"/>
        </w:rPr>
        <w:t>-</w:t>
      </w:r>
      <w:r w:rsidRPr="00BB6A4D">
        <w:rPr>
          <w:b/>
          <w:i/>
          <w:sz w:val="24"/>
          <w:szCs w:val="24"/>
        </w:rPr>
        <w:t>T</w:t>
      </w:r>
      <w:r w:rsidRPr="00BB6A4D">
        <w:rPr>
          <w:b/>
          <w:i/>
          <w:spacing w:val="2"/>
          <w:sz w:val="24"/>
          <w:szCs w:val="24"/>
        </w:rPr>
        <w:t>EX</w:t>
      </w:r>
      <w:r w:rsidRPr="00BB6A4D">
        <w:rPr>
          <w:b/>
          <w:i/>
          <w:sz w:val="24"/>
          <w:szCs w:val="24"/>
        </w:rPr>
        <w:t>T</w:t>
      </w:r>
      <w:r w:rsidRPr="00BB6A4D">
        <w:rPr>
          <w:b/>
          <w:i/>
          <w:spacing w:val="-22"/>
          <w:sz w:val="24"/>
          <w:szCs w:val="24"/>
        </w:rPr>
        <w:t xml:space="preserve"> </w:t>
      </w:r>
      <w:r w:rsidRPr="00BB6A4D">
        <w:rPr>
          <w:b/>
          <w:w w:val="99"/>
          <w:sz w:val="24"/>
          <w:szCs w:val="24"/>
        </w:rPr>
        <w:t>U</w:t>
      </w:r>
      <w:r w:rsidRPr="00BB6A4D">
        <w:rPr>
          <w:b/>
          <w:spacing w:val="-1"/>
          <w:w w:val="99"/>
          <w:sz w:val="24"/>
          <w:szCs w:val="24"/>
        </w:rPr>
        <w:t>N</w:t>
      </w:r>
      <w:r w:rsidRPr="00BB6A4D">
        <w:rPr>
          <w:b/>
          <w:spacing w:val="2"/>
          <w:w w:val="99"/>
          <w:sz w:val="24"/>
          <w:szCs w:val="24"/>
        </w:rPr>
        <w:t>T</w:t>
      </w:r>
      <w:r w:rsidRPr="00BB6A4D">
        <w:rPr>
          <w:b/>
          <w:w w:val="99"/>
          <w:sz w:val="24"/>
          <w:szCs w:val="24"/>
        </w:rPr>
        <w:t xml:space="preserve">UK </w:t>
      </w:r>
      <w:r w:rsidRPr="00BB6A4D">
        <w:rPr>
          <w:b/>
          <w:sz w:val="24"/>
          <w:szCs w:val="24"/>
        </w:rPr>
        <w:t>ME</w:t>
      </w:r>
      <w:r w:rsidRPr="00BB6A4D">
        <w:rPr>
          <w:b/>
          <w:spacing w:val="2"/>
          <w:sz w:val="24"/>
          <w:szCs w:val="24"/>
        </w:rPr>
        <w:t>M</w:t>
      </w:r>
      <w:r w:rsidRPr="00BB6A4D">
        <w:rPr>
          <w:b/>
          <w:sz w:val="24"/>
          <w:szCs w:val="24"/>
        </w:rPr>
        <w:t>BANG</w:t>
      </w:r>
      <w:r w:rsidRPr="00BB6A4D">
        <w:rPr>
          <w:b/>
          <w:spacing w:val="2"/>
          <w:sz w:val="24"/>
          <w:szCs w:val="24"/>
        </w:rPr>
        <w:t>K</w:t>
      </w:r>
      <w:r w:rsidRPr="00BB6A4D">
        <w:rPr>
          <w:b/>
          <w:sz w:val="24"/>
          <w:szCs w:val="24"/>
        </w:rPr>
        <w:t>I</w:t>
      </w:r>
      <w:r w:rsidRPr="00BB6A4D">
        <w:rPr>
          <w:b/>
          <w:spacing w:val="1"/>
          <w:sz w:val="24"/>
          <w:szCs w:val="24"/>
        </w:rPr>
        <w:t>T</w:t>
      </w:r>
      <w:r w:rsidRPr="00BB6A4D">
        <w:rPr>
          <w:b/>
          <w:sz w:val="24"/>
          <w:szCs w:val="24"/>
        </w:rPr>
        <w:t>K</w:t>
      </w:r>
      <w:r w:rsidRPr="00BB6A4D">
        <w:rPr>
          <w:b/>
          <w:spacing w:val="-2"/>
          <w:sz w:val="24"/>
          <w:szCs w:val="24"/>
        </w:rPr>
        <w:t>A</w:t>
      </w:r>
      <w:r w:rsidRPr="00BB6A4D">
        <w:rPr>
          <w:b/>
          <w:sz w:val="24"/>
          <w:szCs w:val="24"/>
        </w:rPr>
        <w:t>N</w:t>
      </w:r>
      <w:r w:rsidRPr="00BB6A4D">
        <w:rPr>
          <w:b/>
          <w:spacing w:val="-27"/>
          <w:sz w:val="24"/>
          <w:szCs w:val="24"/>
        </w:rPr>
        <w:t xml:space="preserve"> </w:t>
      </w:r>
      <w:r w:rsidRPr="00BB6A4D">
        <w:rPr>
          <w:b/>
          <w:spacing w:val="2"/>
          <w:sz w:val="24"/>
          <w:szCs w:val="24"/>
        </w:rPr>
        <w:t>B</w:t>
      </w:r>
      <w:r w:rsidRPr="00BB6A4D">
        <w:rPr>
          <w:b/>
          <w:sz w:val="24"/>
          <w:szCs w:val="24"/>
        </w:rPr>
        <w:t>ERITA</w:t>
      </w:r>
      <w:r w:rsidRPr="00BB6A4D">
        <w:rPr>
          <w:b/>
          <w:spacing w:val="-10"/>
          <w:sz w:val="24"/>
          <w:szCs w:val="24"/>
        </w:rPr>
        <w:t xml:space="preserve"> </w:t>
      </w:r>
      <w:r w:rsidRPr="00BB6A4D">
        <w:rPr>
          <w:b/>
          <w:sz w:val="24"/>
          <w:szCs w:val="24"/>
        </w:rPr>
        <w:t>P</w:t>
      </w:r>
      <w:r w:rsidRPr="00BB6A4D">
        <w:rPr>
          <w:b/>
          <w:spacing w:val="-1"/>
          <w:sz w:val="24"/>
          <w:szCs w:val="24"/>
        </w:rPr>
        <w:t>A</w:t>
      </w:r>
      <w:r w:rsidRPr="00BB6A4D">
        <w:rPr>
          <w:b/>
          <w:sz w:val="24"/>
          <w:szCs w:val="24"/>
        </w:rPr>
        <w:t>DA</w:t>
      </w:r>
      <w:r w:rsidRPr="00BB6A4D">
        <w:rPr>
          <w:b/>
          <w:spacing w:val="-5"/>
          <w:sz w:val="24"/>
          <w:szCs w:val="24"/>
        </w:rPr>
        <w:t xml:space="preserve"> </w:t>
      </w:r>
      <w:r w:rsidRPr="00BB6A4D">
        <w:rPr>
          <w:b/>
          <w:spacing w:val="-2"/>
          <w:sz w:val="24"/>
          <w:szCs w:val="24"/>
        </w:rPr>
        <w:t>D</w:t>
      </w:r>
      <w:r w:rsidRPr="00BB6A4D">
        <w:rPr>
          <w:b/>
          <w:sz w:val="24"/>
          <w:szCs w:val="24"/>
        </w:rPr>
        <w:t>ATA</w:t>
      </w:r>
      <w:r w:rsidRPr="00BB6A4D">
        <w:rPr>
          <w:b/>
          <w:spacing w:val="-8"/>
          <w:sz w:val="24"/>
          <w:szCs w:val="24"/>
        </w:rPr>
        <w:t xml:space="preserve"> </w:t>
      </w:r>
      <w:r w:rsidRPr="00BB6A4D">
        <w:rPr>
          <w:b/>
          <w:i/>
          <w:w w:val="99"/>
          <w:sz w:val="24"/>
          <w:szCs w:val="24"/>
        </w:rPr>
        <w:t>UNSPECIFIC</w:t>
      </w:r>
    </w:p>
    <w:p w:rsidR="00BB6A4D" w:rsidRPr="00BB6A4D" w:rsidRDefault="00BB6A4D" w:rsidP="006E707F">
      <w:pPr>
        <w:spacing w:line="255" w:lineRule="auto"/>
        <w:ind w:left="929" w:right="367" w:firstLine="1"/>
        <w:jc w:val="center"/>
        <w:rPr>
          <w:sz w:val="24"/>
          <w:szCs w:val="24"/>
        </w:rPr>
      </w:pPr>
    </w:p>
    <w:p w:rsidR="00FC1533" w:rsidRDefault="00FC1533">
      <w:pPr>
        <w:spacing w:before="1" w:line="160" w:lineRule="exact"/>
        <w:rPr>
          <w:sz w:val="16"/>
          <w:szCs w:val="16"/>
        </w:rPr>
      </w:pPr>
    </w:p>
    <w:p w:rsidR="00FC1533" w:rsidRDefault="006E707F">
      <w:pPr>
        <w:ind w:left="4251" w:right="3689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Ol</w:t>
      </w:r>
      <w:r>
        <w:rPr>
          <w:spacing w:val="-3"/>
          <w:sz w:val="24"/>
          <w:szCs w:val="24"/>
        </w:rPr>
        <w:t>e</w:t>
      </w:r>
      <w:r>
        <w:rPr>
          <w:sz w:val="24"/>
          <w:szCs w:val="24"/>
        </w:rPr>
        <w:t>h</w:t>
      </w:r>
      <w:proofErr w:type="spellEnd"/>
      <w:r>
        <w:rPr>
          <w:sz w:val="24"/>
          <w:szCs w:val="24"/>
        </w:rPr>
        <w:t>:</w:t>
      </w:r>
    </w:p>
    <w:p w:rsidR="00FC1533" w:rsidRDefault="00FC1533">
      <w:pPr>
        <w:spacing w:line="180" w:lineRule="exact"/>
        <w:rPr>
          <w:sz w:val="18"/>
          <w:szCs w:val="18"/>
        </w:rPr>
      </w:pPr>
    </w:p>
    <w:p w:rsidR="00FC1533" w:rsidRDefault="0086169A">
      <w:pPr>
        <w:ind w:left="3466" w:right="2908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Muhammad </w:t>
      </w:r>
      <w:proofErr w:type="spellStart"/>
      <w:r>
        <w:rPr>
          <w:sz w:val="24"/>
          <w:szCs w:val="24"/>
        </w:rPr>
        <w:t>Ridwan</w:t>
      </w:r>
      <w:proofErr w:type="spellEnd"/>
    </w:p>
    <w:p w:rsidR="00FC1533" w:rsidRDefault="00FC1533">
      <w:pPr>
        <w:spacing w:before="8" w:line="160" w:lineRule="exact"/>
        <w:rPr>
          <w:sz w:val="17"/>
          <w:szCs w:val="17"/>
        </w:rPr>
      </w:pPr>
    </w:p>
    <w:p w:rsidR="00FC1533" w:rsidRDefault="0086169A">
      <w:pPr>
        <w:ind w:left="4097" w:right="3535"/>
        <w:jc w:val="center"/>
        <w:rPr>
          <w:sz w:val="24"/>
          <w:szCs w:val="24"/>
        </w:rPr>
      </w:pPr>
      <w:r>
        <w:rPr>
          <w:sz w:val="24"/>
          <w:szCs w:val="24"/>
        </w:rPr>
        <w:t>1403407</w:t>
      </w:r>
    </w:p>
    <w:p w:rsidR="00FC1533" w:rsidRDefault="00FC1533">
      <w:pPr>
        <w:spacing w:line="200" w:lineRule="exact"/>
      </w:pPr>
    </w:p>
    <w:p w:rsidR="00FC1533" w:rsidRDefault="00FC1533">
      <w:pPr>
        <w:spacing w:line="200" w:lineRule="exact"/>
      </w:pPr>
    </w:p>
    <w:p w:rsidR="00FC1533" w:rsidRDefault="00FC1533">
      <w:pPr>
        <w:spacing w:before="18" w:line="220" w:lineRule="exact"/>
        <w:rPr>
          <w:sz w:val="22"/>
          <w:szCs w:val="22"/>
        </w:rPr>
      </w:pPr>
    </w:p>
    <w:p w:rsidR="00FC1533" w:rsidRDefault="006E707F">
      <w:pPr>
        <w:spacing w:line="396" w:lineRule="auto"/>
        <w:ind w:left="2612" w:right="2052"/>
        <w:jc w:val="center"/>
        <w:rPr>
          <w:sz w:val="24"/>
          <w:szCs w:val="24"/>
        </w:rPr>
      </w:pPr>
      <w:r>
        <w:rPr>
          <w:spacing w:val="2"/>
          <w:sz w:val="24"/>
          <w:szCs w:val="24"/>
        </w:rPr>
        <w:t>D</w:t>
      </w:r>
      <w:r>
        <w:rPr>
          <w:spacing w:val="-6"/>
          <w:sz w:val="24"/>
          <w:szCs w:val="24"/>
        </w:rPr>
        <w:t>I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ETU</w:t>
      </w:r>
      <w:r>
        <w:rPr>
          <w:spacing w:val="2"/>
          <w:sz w:val="24"/>
          <w:szCs w:val="24"/>
        </w:rPr>
        <w:t>J</w:t>
      </w:r>
      <w:r>
        <w:rPr>
          <w:sz w:val="24"/>
          <w:szCs w:val="24"/>
        </w:rPr>
        <w:t>UI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DAN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A</w:t>
      </w:r>
      <w:r>
        <w:rPr>
          <w:spacing w:val="-3"/>
          <w:sz w:val="24"/>
          <w:szCs w:val="24"/>
        </w:rPr>
        <w:t>H</w:t>
      </w:r>
      <w:r>
        <w:rPr>
          <w:sz w:val="24"/>
          <w:szCs w:val="24"/>
        </w:rPr>
        <w:t>KAN</w:t>
      </w:r>
      <w:r>
        <w:rPr>
          <w:spacing w:val="-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O</w:t>
      </w:r>
      <w:r>
        <w:rPr>
          <w:spacing w:val="-5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 xml:space="preserve">H: </w:t>
      </w:r>
      <w:proofErr w:type="spellStart"/>
      <w:r>
        <w:rPr>
          <w:spacing w:val="-1"/>
          <w:sz w:val="24"/>
          <w:szCs w:val="24"/>
        </w:rPr>
        <w:t>P</w:t>
      </w:r>
      <w:r>
        <w:rPr>
          <w:sz w:val="24"/>
          <w:szCs w:val="24"/>
        </w:rPr>
        <w:t>em</w:t>
      </w:r>
      <w:r>
        <w:rPr>
          <w:spacing w:val="-3"/>
          <w:sz w:val="24"/>
          <w:szCs w:val="24"/>
        </w:rPr>
        <w:t>b</w:t>
      </w:r>
      <w:r>
        <w:rPr>
          <w:sz w:val="24"/>
          <w:szCs w:val="24"/>
        </w:rPr>
        <w:t>imbing</w:t>
      </w:r>
      <w:proofErr w:type="spellEnd"/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</w:t>
      </w:r>
    </w:p>
    <w:p w:rsidR="00FC1533" w:rsidRDefault="00FC1533">
      <w:pPr>
        <w:spacing w:line="200" w:lineRule="exact"/>
      </w:pPr>
    </w:p>
    <w:p w:rsidR="00FC1533" w:rsidRDefault="00FC1533">
      <w:pPr>
        <w:spacing w:line="200" w:lineRule="exact"/>
      </w:pPr>
    </w:p>
    <w:p w:rsidR="00FC1533" w:rsidRDefault="00FC1533">
      <w:pPr>
        <w:spacing w:line="200" w:lineRule="exact"/>
      </w:pPr>
    </w:p>
    <w:p w:rsidR="00FC1533" w:rsidRDefault="00FC1533">
      <w:pPr>
        <w:spacing w:line="200" w:lineRule="exact"/>
      </w:pPr>
    </w:p>
    <w:p w:rsidR="00FC1533" w:rsidRDefault="00FC1533">
      <w:pPr>
        <w:spacing w:line="200" w:lineRule="exact"/>
      </w:pPr>
    </w:p>
    <w:p w:rsidR="00FC1533" w:rsidRDefault="00FC1533">
      <w:pPr>
        <w:spacing w:before="19" w:line="200" w:lineRule="exact"/>
      </w:pPr>
    </w:p>
    <w:p w:rsidR="00FC1533" w:rsidRPr="004F0405" w:rsidRDefault="006E707F">
      <w:pPr>
        <w:ind w:left="2955" w:right="2395"/>
        <w:jc w:val="center"/>
        <w:rPr>
          <w:sz w:val="24"/>
          <w:szCs w:val="24"/>
          <w:u w:val="single"/>
        </w:rPr>
      </w:pPr>
      <w:proofErr w:type="spellStart"/>
      <w:proofErr w:type="gramStart"/>
      <w:r w:rsidRPr="004F0405">
        <w:rPr>
          <w:b/>
          <w:sz w:val="24"/>
          <w:szCs w:val="24"/>
          <w:u w:val="single" w:color="000000"/>
        </w:rPr>
        <w:t>Lala</w:t>
      </w:r>
      <w:proofErr w:type="spellEnd"/>
      <w:r w:rsidR="004F0405">
        <w:rPr>
          <w:b/>
          <w:sz w:val="24"/>
          <w:szCs w:val="24"/>
          <w:u w:val="single" w:color="000000"/>
        </w:rPr>
        <w:t xml:space="preserve"> </w:t>
      </w:r>
      <w:r w:rsidRPr="004F0405">
        <w:rPr>
          <w:b/>
          <w:spacing w:val="-141"/>
          <w:sz w:val="24"/>
          <w:szCs w:val="24"/>
          <w:u w:val="single" w:color="000000"/>
        </w:rPr>
        <w:t xml:space="preserve"> </w:t>
      </w:r>
      <w:proofErr w:type="spellStart"/>
      <w:r w:rsidRPr="004F0405">
        <w:rPr>
          <w:b/>
          <w:sz w:val="24"/>
          <w:szCs w:val="24"/>
          <w:u w:val="single" w:color="000000"/>
        </w:rPr>
        <w:t>Se</w:t>
      </w:r>
      <w:r w:rsidRPr="004F0405">
        <w:rPr>
          <w:b/>
          <w:spacing w:val="-1"/>
          <w:sz w:val="24"/>
          <w:szCs w:val="24"/>
          <w:u w:val="single" w:color="000000"/>
        </w:rPr>
        <w:t>p</w:t>
      </w:r>
      <w:r w:rsidRPr="004F0405">
        <w:rPr>
          <w:b/>
          <w:spacing w:val="2"/>
          <w:sz w:val="24"/>
          <w:szCs w:val="24"/>
          <w:u w:val="single" w:color="000000"/>
        </w:rPr>
        <w:t>t</w:t>
      </w:r>
      <w:r w:rsidRPr="004F0405">
        <w:rPr>
          <w:b/>
          <w:spacing w:val="-3"/>
          <w:sz w:val="24"/>
          <w:szCs w:val="24"/>
          <w:u w:val="single" w:color="000000"/>
        </w:rPr>
        <w:t>e</w:t>
      </w:r>
      <w:r w:rsidRPr="004F0405">
        <w:rPr>
          <w:b/>
          <w:sz w:val="24"/>
          <w:szCs w:val="24"/>
          <w:u w:val="single" w:color="000000"/>
        </w:rPr>
        <w:t>m</w:t>
      </w:r>
      <w:proofErr w:type="spellEnd"/>
      <w:proofErr w:type="gramEnd"/>
      <w:r w:rsidRPr="004F0405">
        <w:rPr>
          <w:b/>
          <w:spacing w:val="-143"/>
          <w:sz w:val="24"/>
          <w:szCs w:val="24"/>
          <w:u w:val="single" w:color="000000"/>
        </w:rPr>
        <w:t xml:space="preserve"> </w:t>
      </w:r>
      <w:r w:rsidR="004F0405">
        <w:rPr>
          <w:b/>
          <w:spacing w:val="-143"/>
          <w:sz w:val="24"/>
          <w:szCs w:val="24"/>
          <w:u w:val="single" w:color="000000"/>
        </w:rPr>
        <w:t xml:space="preserve"> </w:t>
      </w:r>
      <w:proofErr w:type="spellStart"/>
      <w:r w:rsidRPr="004F0405">
        <w:rPr>
          <w:b/>
          <w:spacing w:val="-3"/>
          <w:sz w:val="24"/>
          <w:szCs w:val="24"/>
          <w:u w:val="single" w:color="000000"/>
        </w:rPr>
        <w:t>R</w:t>
      </w:r>
      <w:r w:rsidRPr="004F0405">
        <w:rPr>
          <w:b/>
          <w:spacing w:val="3"/>
          <w:sz w:val="24"/>
          <w:szCs w:val="24"/>
          <w:u w:val="single" w:color="000000"/>
        </w:rPr>
        <w:t>i</w:t>
      </w:r>
      <w:r w:rsidRPr="004F0405">
        <w:rPr>
          <w:b/>
          <w:sz w:val="24"/>
          <w:szCs w:val="24"/>
          <w:u w:val="single" w:color="000000"/>
        </w:rPr>
        <w:t>za</w:t>
      </w:r>
      <w:proofErr w:type="spellEnd"/>
      <w:r w:rsidRPr="004F0405">
        <w:rPr>
          <w:b/>
          <w:sz w:val="24"/>
          <w:szCs w:val="24"/>
          <w:u w:val="single" w:color="000000"/>
        </w:rPr>
        <w:t>,</w:t>
      </w:r>
      <w:r w:rsidRPr="004F0405">
        <w:rPr>
          <w:b/>
          <w:spacing w:val="-143"/>
          <w:sz w:val="24"/>
          <w:szCs w:val="24"/>
          <w:u w:val="single" w:color="000000"/>
        </w:rPr>
        <w:t xml:space="preserve"> </w:t>
      </w:r>
      <w:r w:rsidRPr="004F0405">
        <w:rPr>
          <w:b/>
          <w:spacing w:val="-1"/>
          <w:sz w:val="24"/>
          <w:szCs w:val="24"/>
          <w:u w:val="single" w:color="000000"/>
        </w:rPr>
        <w:t>M</w:t>
      </w:r>
      <w:r w:rsidRPr="004F0405">
        <w:rPr>
          <w:b/>
          <w:sz w:val="24"/>
          <w:szCs w:val="24"/>
          <w:u w:val="single" w:color="000000"/>
        </w:rPr>
        <w:t>.T</w:t>
      </w:r>
      <w:r w:rsidRPr="004F0405">
        <w:rPr>
          <w:b/>
          <w:spacing w:val="3"/>
          <w:sz w:val="24"/>
          <w:szCs w:val="24"/>
          <w:u w:val="single" w:color="000000"/>
        </w:rPr>
        <w:t>.</w:t>
      </w:r>
      <w:r w:rsidRPr="004F0405">
        <w:rPr>
          <w:b/>
          <w:sz w:val="24"/>
          <w:szCs w:val="24"/>
          <w:u w:val="single" w:color="000000"/>
        </w:rPr>
        <w:t>,</w:t>
      </w:r>
      <w:r w:rsidRPr="004F0405">
        <w:rPr>
          <w:b/>
          <w:spacing w:val="-140"/>
          <w:sz w:val="24"/>
          <w:szCs w:val="24"/>
          <w:u w:val="single" w:color="000000"/>
        </w:rPr>
        <w:t xml:space="preserve"> </w:t>
      </w:r>
      <w:r w:rsidRPr="004F0405">
        <w:rPr>
          <w:b/>
          <w:spacing w:val="-5"/>
          <w:sz w:val="24"/>
          <w:szCs w:val="24"/>
          <w:u w:val="single" w:color="000000"/>
        </w:rPr>
        <w:t>P</w:t>
      </w:r>
      <w:r w:rsidRPr="004F0405">
        <w:rPr>
          <w:b/>
          <w:sz w:val="24"/>
          <w:szCs w:val="24"/>
          <w:u w:val="single" w:color="000000"/>
        </w:rPr>
        <w:t>h.D.</w:t>
      </w:r>
    </w:p>
    <w:p w:rsidR="00FC1533" w:rsidRDefault="00FC1533">
      <w:pPr>
        <w:spacing w:before="5" w:line="160" w:lineRule="exact"/>
        <w:rPr>
          <w:sz w:val="17"/>
          <w:szCs w:val="17"/>
        </w:rPr>
      </w:pPr>
    </w:p>
    <w:p w:rsidR="00FC1533" w:rsidRDefault="006E707F" w:rsidP="00BB6A4D">
      <w:pPr>
        <w:spacing w:after="120"/>
        <w:ind w:left="3219" w:right="2656"/>
        <w:jc w:val="center"/>
        <w:rPr>
          <w:sz w:val="24"/>
          <w:szCs w:val="24"/>
        </w:rPr>
      </w:pPr>
      <w:r>
        <w:rPr>
          <w:sz w:val="24"/>
          <w:szCs w:val="24"/>
        </w:rPr>
        <w:t>N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P.1</w:t>
      </w:r>
      <w:r>
        <w:rPr>
          <w:spacing w:val="-1"/>
          <w:sz w:val="24"/>
          <w:szCs w:val="24"/>
        </w:rPr>
        <w:t>9</w:t>
      </w:r>
      <w:r>
        <w:rPr>
          <w:sz w:val="24"/>
          <w:szCs w:val="24"/>
        </w:rPr>
        <w:t>780</w:t>
      </w:r>
      <w:r>
        <w:rPr>
          <w:spacing w:val="-2"/>
          <w:sz w:val="24"/>
          <w:szCs w:val="24"/>
        </w:rPr>
        <w:t>9</w:t>
      </w:r>
      <w:r>
        <w:rPr>
          <w:sz w:val="24"/>
          <w:szCs w:val="24"/>
        </w:rPr>
        <w:t>2620</w:t>
      </w:r>
      <w:r>
        <w:rPr>
          <w:spacing w:val="-2"/>
          <w:sz w:val="24"/>
          <w:szCs w:val="24"/>
        </w:rPr>
        <w:t>0</w:t>
      </w:r>
      <w:r>
        <w:rPr>
          <w:sz w:val="24"/>
          <w:szCs w:val="24"/>
        </w:rPr>
        <w:t>812</w:t>
      </w:r>
      <w:r>
        <w:rPr>
          <w:spacing w:val="-2"/>
          <w:sz w:val="24"/>
          <w:szCs w:val="24"/>
        </w:rPr>
        <w:t>1</w:t>
      </w:r>
      <w:r>
        <w:rPr>
          <w:spacing w:val="2"/>
          <w:sz w:val="24"/>
          <w:szCs w:val="24"/>
        </w:rPr>
        <w:t>0</w:t>
      </w:r>
      <w:r>
        <w:rPr>
          <w:sz w:val="24"/>
          <w:szCs w:val="24"/>
        </w:rPr>
        <w:t>01</w:t>
      </w:r>
    </w:p>
    <w:p w:rsidR="00FC1533" w:rsidRDefault="00FC1533">
      <w:pPr>
        <w:spacing w:line="180" w:lineRule="exact"/>
        <w:rPr>
          <w:sz w:val="18"/>
          <w:szCs w:val="18"/>
        </w:rPr>
      </w:pPr>
    </w:p>
    <w:p w:rsidR="00BB6A4D" w:rsidRDefault="00BB6A4D">
      <w:pPr>
        <w:spacing w:line="180" w:lineRule="exact"/>
        <w:rPr>
          <w:sz w:val="18"/>
          <w:szCs w:val="18"/>
        </w:rPr>
      </w:pPr>
    </w:p>
    <w:p w:rsidR="00FC1533" w:rsidRDefault="006E707F">
      <w:pPr>
        <w:ind w:left="3797" w:right="3231"/>
        <w:jc w:val="center"/>
        <w:rPr>
          <w:sz w:val="24"/>
          <w:szCs w:val="24"/>
        </w:rPr>
      </w:pPr>
      <w:proofErr w:type="spellStart"/>
      <w:r>
        <w:rPr>
          <w:spacing w:val="-1"/>
          <w:sz w:val="24"/>
          <w:szCs w:val="24"/>
        </w:rPr>
        <w:t>P</w:t>
      </w:r>
      <w:r>
        <w:rPr>
          <w:sz w:val="24"/>
          <w:szCs w:val="24"/>
        </w:rPr>
        <w:t>em</w:t>
      </w:r>
      <w:r>
        <w:rPr>
          <w:spacing w:val="-3"/>
          <w:sz w:val="24"/>
          <w:szCs w:val="24"/>
        </w:rPr>
        <w:t>b</w:t>
      </w:r>
      <w:r>
        <w:rPr>
          <w:sz w:val="24"/>
          <w:szCs w:val="24"/>
        </w:rPr>
        <w:t>imb</w:t>
      </w:r>
      <w:r>
        <w:rPr>
          <w:spacing w:val="1"/>
          <w:sz w:val="24"/>
          <w:szCs w:val="24"/>
        </w:rPr>
        <w:t>i</w:t>
      </w:r>
      <w:r>
        <w:rPr>
          <w:spacing w:val="-2"/>
          <w:sz w:val="24"/>
          <w:szCs w:val="24"/>
        </w:rPr>
        <w:t>n</w:t>
      </w:r>
      <w:r>
        <w:rPr>
          <w:sz w:val="24"/>
          <w:szCs w:val="24"/>
        </w:rPr>
        <w:t>g</w:t>
      </w:r>
      <w:proofErr w:type="spellEnd"/>
      <w:r>
        <w:rPr>
          <w:sz w:val="24"/>
          <w:szCs w:val="24"/>
        </w:rPr>
        <w:t xml:space="preserve"> II</w:t>
      </w:r>
    </w:p>
    <w:p w:rsidR="00FC1533" w:rsidRDefault="00FC1533">
      <w:pPr>
        <w:spacing w:before="2" w:line="180" w:lineRule="exact"/>
        <w:rPr>
          <w:sz w:val="19"/>
          <w:szCs w:val="19"/>
        </w:rPr>
      </w:pPr>
    </w:p>
    <w:p w:rsidR="00FC1533" w:rsidRDefault="00FC1533">
      <w:pPr>
        <w:spacing w:line="200" w:lineRule="exact"/>
      </w:pPr>
    </w:p>
    <w:p w:rsidR="00FC1533" w:rsidRDefault="00FC1533">
      <w:pPr>
        <w:spacing w:line="200" w:lineRule="exact"/>
      </w:pPr>
    </w:p>
    <w:p w:rsidR="00FC1533" w:rsidRDefault="00FC1533">
      <w:pPr>
        <w:spacing w:line="200" w:lineRule="exact"/>
      </w:pPr>
    </w:p>
    <w:p w:rsidR="00FC1533" w:rsidRDefault="00FC1533">
      <w:pPr>
        <w:spacing w:line="200" w:lineRule="exact"/>
      </w:pPr>
    </w:p>
    <w:p w:rsidR="00FC1533" w:rsidRDefault="00FC1533">
      <w:pPr>
        <w:spacing w:line="200" w:lineRule="exact"/>
      </w:pPr>
    </w:p>
    <w:p w:rsidR="00FC1533" w:rsidRDefault="00FC1533">
      <w:pPr>
        <w:spacing w:line="200" w:lineRule="exact"/>
      </w:pPr>
    </w:p>
    <w:p w:rsidR="00FC1533" w:rsidRPr="004F0405" w:rsidRDefault="004F0405">
      <w:pPr>
        <w:ind w:left="2696" w:right="2133"/>
        <w:jc w:val="center"/>
        <w:rPr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 w:color="000000"/>
        </w:rPr>
        <w:t>Enjun</w:t>
      </w:r>
      <w:proofErr w:type="spellEnd"/>
      <w:r>
        <w:rPr>
          <w:b/>
          <w:sz w:val="24"/>
          <w:szCs w:val="24"/>
          <w:u w:val="single" w:color="000000"/>
        </w:rPr>
        <w:t xml:space="preserve"> </w:t>
      </w:r>
      <w:proofErr w:type="spellStart"/>
      <w:r>
        <w:rPr>
          <w:b/>
          <w:sz w:val="24"/>
          <w:szCs w:val="24"/>
          <w:u w:val="single" w:color="000000"/>
        </w:rPr>
        <w:t>Junaeti</w:t>
      </w:r>
      <w:proofErr w:type="spellEnd"/>
      <w:r>
        <w:rPr>
          <w:b/>
          <w:sz w:val="24"/>
          <w:szCs w:val="24"/>
          <w:u w:val="single" w:color="000000"/>
        </w:rPr>
        <w:t xml:space="preserve">, </w:t>
      </w:r>
      <w:proofErr w:type="spellStart"/>
      <w:r>
        <w:rPr>
          <w:b/>
          <w:sz w:val="24"/>
          <w:szCs w:val="24"/>
          <w:u w:val="single" w:color="000000"/>
        </w:rPr>
        <w:t>S.Si</w:t>
      </w:r>
      <w:proofErr w:type="spellEnd"/>
      <w:r>
        <w:rPr>
          <w:b/>
          <w:sz w:val="24"/>
          <w:szCs w:val="24"/>
          <w:u w:val="single" w:color="000000"/>
        </w:rPr>
        <w:t xml:space="preserve">, </w:t>
      </w:r>
      <w:proofErr w:type="spellStart"/>
      <w:r>
        <w:rPr>
          <w:b/>
          <w:sz w:val="24"/>
          <w:szCs w:val="24"/>
          <w:u w:val="single" w:color="000000"/>
        </w:rPr>
        <w:t>M.Si</w:t>
      </w:r>
      <w:proofErr w:type="spellEnd"/>
      <w:r>
        <w:rPr>
          <w:b/>
          <w:sz w:val="24"/>
          <w:szCs w:val="24"/>
          <w:u w:val="single" w:color="000000"/>
        </w:rPr>
        <w:t>.</w:t>
      </w:r>
    </w:p>
    <w:p w:rsidR="00FC1533" w:rsidRDefault="00FC1533">
      <w:pPr>
        <w:spacing w:before="5" w:line="160" w:lineRule="exact"/>
        <w:rPr>
          <w:sz w:val="17"/>
          <w:szCs w:val="17"/>
        </w:rPr>
      </w:pPr>
    </w:p>
    <w:p w:rsidR="00BB6A4D" w:rsidRDefault="006E707F" w:rsidP="00BB6A4D">
      <w:pPr>
        <w:ind w:left="3219" w:right="2656"/>
        <w:jc w:val="center"/>
        <w:rPr>
          <w:sz w:val="24"/>
          <w:szCs w:val="24"/>
        </w:rPr>
      </w:pPr>
      <w:r>
        <w:rPr>
          <w:sz w:val="24"/>
          <w:szCs w:val="24"/>
        </w:rPr>
        <w:t>N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.</w:t>
      </w:r>
      <w:r w:rsidR="004F0405" w:rsidRPr="004F0405">
        <w:t xml:space="preserve"> </w:t>
      </w:r>
      <w:r w:rsidR="004F0405" w:rsidRPr="004F0405">
        <w:rPr>
          <w:sz w:val="24"/>
          <w:szCs w:val="24"/>
        </w:rPr>
        <w:t>198512202012122002</w:t>
      </w:r>
    </w:p>
    <w:p w:rsidR="00BB6A4D" w:rsidRDefault="00BB6A4D" w:rsidP="00BB6A4D">
      <w:pPr>
        <w:ind w:left="3219" w:right="2656"/>
        <w:jc w:val="center"/>
        <w:rPr>
          <w:sz w:val="24"/>
          <w:szCs w:val="24"/>
        </w:rPr>
      </w:pPr>
    </w:p>
    <w:p w:rsidR="00BB6A4D" w:rsidRPr="00BB6A4D" w:rsidRDefault="00BB6A4D" w:rsidP="00BB6A4D">
      <w:pPr>
        <w:ind w:left="3219" w:right="2656"/>
        <w:jc w:val="center"/>
        <w:rPr>
          <w:sz w:val="24"/>
          <w:szCs w:val="24"/>
        </w:rPr>
      </w:pPr>
    </w:p>
    <w:p w:rsidR="00FC1533" w:rsidRDefault="006E707F">
      <w:pPr>
        <w:ind w:left="3917" w:right="3355"/>
        <w:jc w:val="center"/>
        <w:rPr>
          <w:sz w:val="24"/>
          <w:szCs w:val="24"/>
        </w:rPr>
      </w:pPr>
      <w:proofErr w:type="spellStart"/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en</w:t>
      </w:r>
      <w:r>
        <w:rPr>
          <w:spacing w:val="-3"/>
          <w:sz w:val="24"/>
          <w:szCs w:val="24"/>
        </w:rPr>
        <w:t>g</w:t>
      </w:r>
      <w:r>
        <w:rPr>
          <w:sz w:val="24"/>
          <w:szCs w:val="24"/>
        </w:rPr>
        <w:t>et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hu</w:t>
      </w:r>
      <w:r>
        <w:rPr>
          <w:spacing w:val="-2"/>
          <w:sz w:val="24"/>
          <w:szCs w:val="24"/>
        </w:rPr>
        <w:t>i</w:t>
      </w:r>
      <w:proofErr w:type="spellEnd"/>
      <w:r>
        <w:rPr>
          <w:sz w:val="24"/>
          <w:szCs w:val="24"/>
        </w:rPr>
        <w:t>,</w:t>
      </w:r>
    </w:p>
    <w:p w:rsidR="00FC1533" w:rsidRDefault="00FC1533">
      <w:pPr>
        <w:spacing w:line="180" w:lineRule="exact"/>
        <w:rPr>
          <w:sz w:val="18"/>
          <w:szCs w:val="18"/>
        </w:rPr>
      </w:pPr>
    </w:p>
    <w:p w:rsidR="00FC1533" w:rsidRDefault="006E707F">
      <w:pPr>
        <w:ind w:left="2228" w:right="1667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K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pala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3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2"/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pacing w:val="-2"/>
          <w:sz w:val="24"/>
          <w:szCs w:val="24"/>
        </w:rPr>
        <w:t>n</w:t>
      </w:r>
      <w:r>
        <w:rPr>
          <w:spacing w:val="2"/>
          <w:sz w:val="24"/>
          <w:szCs w:val="24"/>
        </w:rPr>
        <w:t>d</w:t>
      </w:r>
      <w:r>
        <w:rPr>
          <w:spacing w:val="-2"/>
          <w:sz w:val="24"/>
          <w:szCs w:val="24"/>
        </w:rPr>
        <w:t>i</w:t>
      </w:r>
      <w:r>
        <w:rPr>
          <w:sz w:val="24"/>
          <w:szCs w:val="24"/>
        </w:rPr>
        <w:t>dikan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lmu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-2"/>
          <w:sz w:val="24"/>
          <w:szCs w:val="24"/>
        </w:rPr>
        <w:t>t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proofErr w:type="spellEnd"/>
    </w:p>
    <w:p w:rsidR="00FC1533" w:rsidRDefault="00FC1533">
      <w:pPr>
        <w:spacing w:before="2" w:line="180" w:lineRule="exact"/>
        <w:rPr>
          <w:sz w:val="19"/>
          <w:szCs w:val="19"/>
        </w:rPr>
      </w:pPr>
    </w:p>
    <w:p w:rsidR="00FC1533" w:rsidRDefault="00FC1533">
      <w:pPr>
        <w:spacing w:line="200" w:lineRule="exact"/>
      </w:pPr>
    </w:p>
    <w:p w:rsidR="00FC1533" w:rsidRDefault="00FC1533">
      <w:pPr>
        <w:spacing w:line="200" w:lineRule="exact"/>
      </w:pPr>
    </w:p>
    <w:p w:rsidR="00FC1533" w:rsidRDefault="00FC1533">
      <w:pPr>
        <w:spacing w:line="200" w:lineRule="exact"/>
      </w:pPr>
    </w:p>
    <w:p w:rsidR="00FC1533" w:rsidRDefault="00FC1533">
      <w:pPr>
        <w:spacing w:line="200" w:lineRule="exact"/>
      </w:pPr>
    </w:p>
    <w:p w:rsidR="00FC1533" w:rsidRDefault="00FC1533">
      <w:pPr>
        <w:spacing w:line="200" w:lineRule="exact"/>
      </w:pPr>
    </w:p>
    <w:p w:rsidR="00FC1533" w:rsidRDefault="00FC1533">
      <w:pPr>
        <w:spacing w:line="200" w:lineRule="exact"/>
      </w:pPr>
    </w:p>
    <w:p w:rsidR="00FC1533" w:rsidRPr="004F0405" w:rsidRDefault="006E707F">
      <w:pPr>
        <w:ind w:left="3187" w:right="2622"/>
        <w:jc w:val="center"/>
        <w:rPr>
          <w:sz w:val="24"/>
          <w:szCs w:val="24"/>
          <w:u w:val="single"/>
        </w:rPr>
      </w:pPr>
      <w:r w:rsidRPr="004F0405">
        <w:rPr>
          <w:b/>
          <w:spacing w:val="-3"/>
          <w:sz w:val="24"/>
          <w:szCs w:val="24"/>
          <w:u w:val="single" w:color="000000"/>
        </w:rPr>
        <w:t>Pr</w:t>
      </w:r>
      <w:r w:rsidRPr="004F0405">
        <w:rPr>
          <w:b/>
          <w:sz w:val="24"/>
          <w:szCs w:val="24"/>
          <w:u w:val="single" w:color="000000"/>
        </w:rPr>
        <w:t>o</w:t>
      </w:r>
      <w:r w:rsidRPr="004F0405">
        <w:rPr>
          <w:b/>
          <w:spacing w:val="2"/>
          <w:sz w:val="24"/>
          <w:szCs w:val="24"/>
          <w:u w:val="single" w:color="000000"/>
        </w:rPr>
        <w:t>f</w:t>
      </w:r>
      <w:r w:rsidRPr="004F0405">
        <w:rPr>
          <w:b/>
          <w:sz w:val="24"/>
          <w:szCs w:val="24"/>
          <w:u w:val="single" w:color="000000"/>
        </w:rPr>
        <w:t>.</w:t>
      </w:r>
      <w:r w:rsidRPr="004F0405">
        <w:rPr>
          <w:b/>
          <w:spacing w:val="-140"/>
          <w:sz w:val="24"/>
          <w:szCs w:val="24"/>
          <w:u w:val="single" w:color="000000"/>
        </w:rPr>
        <w:t xml:space="preserve"> </w:t>
      </w:r>
      <w:r w:rsidRPr="004F0405">
        <w:rPr>
          <w:b/>
          <w:sz w:val="24"/>
          <w:szCs w:val="24"/>
          <w:u w:val="single" w:color="000000"/>
        </w:rPr>
        <w:t>D</w:t>
      </w:r>
      <w:r w:rsidRPr="004F0405">
        <w:rPr>
          <w:b/>
          <w:spacing w:val="-4"/>
          <w:sz w:val="24"/>
          <w:szCs w:val="24"/>
          <w:u w:val="single" w:color="000000"/>
        </w:rPr>
        <w:t>r</w:t>
      </w:r>
      <w:r w:rsidRPr="004F0405">
        <w:rPr>
          <w:b/>
          <w:sz w:val="24"/>
          <w:szCs w:val="24"/>
          <w:u w:val="single" w:color="000000"/>
        </w:rPr>
        <w:t>.</w:t>
      </w:r>
      <w:r w:rsidRPr="004F0405">
        <w:rPr>
          <w:b/>
          <w:spacing w:val="-140"/>
          <w:sz w:val="24"/>
          <w:szCs w:val="24"/>
          <w:u w:val="single" w:color="000000"/>
        </w:rPr>
        <w:t xml:space="preserve"> </w:t>
      </w:r>
      <w:r w:rsidRPr="004F0405">
        <w:rPr>
          <w:b/>
          <w:sz w:val="24"/>
          <w:szCs w:val="24"/>
          <w:u w:val="single" w:color="000000"/>
        </w:rPr>
        <w:t>H.</w:t>
      </w:r>
      <w:r w:rsidRPr="004F0405">
        <w:rPr>
          <w:b/>
          <w:spacing w:val="-137"/>
          <w:sz w:val="24"/>
          <w:szCs w:val="24"/>
          <w:u w:val="single" w:color="000000"/>
        </w:rPr>
        <w:t xml:space="preserve"> </w:t>
      </w:r>
      <w:proofErr w:type="spellStart"/>
      <w:r w:rsidRPr="004F0405">
        <w:rPr>
          <w:b/>
          <w:spacing w:val="-3"/>
          <w:sz w:val="24"/>
          <w:szCs w:val="24"/>
          <w:u w:val="single" w:color="000000"/>
        </w:rPr>
        <w:t>M</w:t>
      </w:r>
      <w:r w:rsidRPr="004F0405">
        <w:rPr>
          <w:b/>
          <w:sz w:val="24"/>
          <w:szCs w:val="24"/>
          <w:u w:val="single" w:color="000000"/>
        </w:rPr>
        <w:t>uni</w:t>
      </w:r>
      <w:r w:rsidRPr="004F0405">
        <w:rPr>
          <w:b/>
          <w:spacing w:val="-1"/>
          <w:sz w:val="24"/>
          <w:szCs w:val="24"/>
          <w:u w:val="single" w:color="000000"/>
        </w:rPr>
        <w:t>r</w:t>
      </w:r>
      <w:proofErr w:type="spellEnd"/>
      <w:r w:rsidRPr="004F0405">
        <w:rPr>
          <w:b/>
          <w:sz w:val="24"/>
          <w:szCs w:val="24"/>
          <w:u w:val="single" w:color="000000"/>
        </w:rPr>
        <w:t>,</w:t>
      </w:r>
      <w:r w:rsidRPr="004F0405">
        <w:rPr>
          <w:b/>
          <w:spacing w:val="-140"/>
          <w:sz w:val="24"/>
          <w:szCs w:val="24"/>
          <w:u w:val="single" w:color="000000"/>
        </w:rPr>
        <w:t xml:space="preserve"> </w:t>
      </w:r>
      <w:r w:rsidRPr="004F0405">
        <w:rPr>
          <w:b/>
          <w:sz w:val="24"/>
          <w:szCs w:val="24"/>
          <w:u w:val="single" w:color="000000"/>
        </w:rPr>
        <w:t>M.</w:t>
      </w:r>
      <w:r w:rsidRPr="004F0405">
        <w:rPr>
          <w:b/>
          <w:spacing w:val="-3"/>
          <w:sz w:val="24"/>
          <w:szCs w:val="24"/>
          <w:u w:val="single" w:color="000000"/>
        </w:rPr>
        <w:t>I</w:t>
      </w:r>
      <w:r w:rsidRPr="004F0405">
        <w:rPr>
          <w:b/>
          <w:spacing w:val="1"/>
          <w:sz w:val="24"/>
          <w:szCs w:val="24"/>
          <w:u w:val="single" w:color="000000"/>
        </w:rPr>
        <w:t>T</w:t>
      </w:r>
      <w:r w:rsidRPr="004F0405">
        <w:rPr>
          <w:b/>
          <w:sz w:val="24"/>
          <w:szCs w:val="24"/>
          <w:u w:val="single" w:color="000000"/>
        </w:rPr>
        <w:t>.</w:t>
      </w:r>
    </w:p>
    <w:p w:rsidR="00FC1533" w:rsidRDefault="00FC1533">
      <w:pPr>
        <w:spacing w:before="8" w:line="160" w:lineRule="exact"/>
        <w:rPr>
          <w:sz w:val="17"/>
          <w:szCs w:val="17"/>
        </w:rPr>
      </w:pPr>
    </w:p>
    <w:p w:rsidR="00AC0097" w:rsidRDefault="006E707F">
      <w:pPr>
        <w:ind w:left="3219" w:right="2656"/>
        <w:jc w:val="center"/>
        <w:rPr>
          <w:sz w:val="24"/>
          <w:szCs w:val="24"/>
        </w:rPr>
      </w:pPr>
      <w:r>
        <w:rPr>
          <w:sz w:val="24"/>
          <w:szCs w:val="24"/>
        </w:rPr>
        <w:t>N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P.1</w:t>
      </w:r>
      <w:r>
        <w:rPr>
          <w:spacing w:val="-1"/>
          <w:sz w:val="24"/>
          <w:szCs w:val="24"/>
        </w:rPr>
        <w:t>9</w:t>
      </w:r>
      <w:r>
        <w:rPr>
          <w:sz w:val="24"/>
          <w:szCs w:val="24"/>
        </w:rPr>
        <w:t>660</w:t>
      </w:r>
      <w:r>
        <w:rPr>
          <w:spacing w:val="-2"/>
          <w:sz w:val="24"/>
          <w:szCs w:val="24"/>
        </w:rPr>
        <w:t>3</w:t>
      </w:r>
      <w:r>
        <w:rPr>
          <w:sz w:val="24"/>
          <w:szCs w:val="24"/>
        </w:rPr>
        <w:t>2520</w:t>
      </w:r>
      <w:r>
        <w:rPr>
          <w:spacing w:val="-2"/>
          <w:sz w:val="24"/>
          <w:szCs w:val="24"/>
        </w:rPr>
        <w:t>0</w:t>
      </w:r>
      <w:r>
        <w:rPr>
          <w:sz w:val="24"/>
          <w:szCs w:val="24"/>
        </w:rPr>
        <w:t>112</w:t>
      </w:r>
      <w:r>
        <w:rPr>
          <w:spacing w:val="-2"/>
          <w:sz w:val="24"/>
          <w:szCs w:val="24"/>
        </w:rPr>
        <w:t>1</w:t>
      </w:r>
      <w:r>
        <w:rPr>
          <w:spacing w:val="2"/>
          <w:sz w:val="24"/>
          <w:szCs w:val="24"/>
        </w:rPr>
        <w:t>0</w:t>
      </w:r>
      <w:r>
        <w:rPr>
          <w:sz w:val="24"/>
          <w:szCs w:val="24"/>
        </w:rPr>
        <w:t>01</w:t>
      </w:r>
    </w:p>
    <w:p w:rsidR="00FC1533" w:rsidRDefault="00FC1533" w:rsidP="00A41BBC">
      <w:pPr>
        <w:rPr>
          <w:sz w:val="24"/>
          <w:szCs w:val="24"/>
        </w:rPr>
      </w:pPr>
    </w:p>
    <w:sectPr w:rsidR="00FC1533">
      <w:pgSz w:w="11920" w:h="16840"/>
      <w:pgMar w:top="156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24422A"/>
    <w:multiLevelType w:val="multilevel"/>
    <w:tmpl w:val="F678227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533"/>
    <w:rsid w:val="004F0405"/>
    <w:rsid w:val="006E707F"/>
    <w:rsid w:val="0086169A"/>
    <w:rsid w:val="00A41BBC"/>
    <w:rsid w:val="00AC0097"/>
    <w:rsid w:val="00BB6A4D"/>
    <w:rsid w:val="00FC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B93C2"/>
  <w15:docId w15:val="{919844FC-195B-4E3A-8D68-F2A2C5B4D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lyralei</cp:lastModifiedBy>
  <cp:revision>7</cp:revision>
  <dcterms:created xsi:type="dcterms:W3CDTF">2018-12-08T01:19:00Z</dcterms:created>
  <dcterms:modified xsi:type="dcterms:W3CDTF">2018-12-09T14:03:00Z</dcterms:modified>
</cp:coreProperties>
</file>